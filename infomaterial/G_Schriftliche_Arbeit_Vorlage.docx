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32AF4" w14:textId="663C16E0" w:rsidR="007132FC" w:rsidRPr="00631838" w:rsidRDefault="00F218EE" w:rsidP="00407C79">
      <w:pPr>
        <w:pStyle w:val="berschrift1"/>
        <w:spacing w:before="0"/>
        <w:rPr>
          <w:rFonts w:cs="Arial"/>
          <w:b w:val="0"/>
          <w:kern w:val="0"/>
          <w:sz w:val="21"/>
          <w:szCs w:val="21"/>
        </w:rPr>
      </w:pPr>
      <w:bookmarkStart w:id="0" w:name="_GoBack"/>
      <w:r>
        <w:rPr>
          <w:sz w:val="28"/>
          <w:szCs w:val="28"/>
        </w:rPr>
        <w:t xml:space="preserve">Material G: </w:t>
      </w:r>
      <w:r w:rsidR="00407C79">
        <w:rPr>
          <w:sz w:val="28"/>
          <w:szCs w:val="28"/>
        </w:rPr>
        <w:t>Hinweise zu</w:t>
      </w:r>
      <w:r w:rsidR="008E7C73">
        <w:rPr>
          <w:sz w:val="28"/>
          <w:szCs w:val="28"/>
        </w:rPr>
        <w:t>m</w:t>
      </w:r>
      <w:r w:rsidR="00407C79">
        <w:rPr>
          <w:sz w:val="28"/>
          <w:szCs w:val="28"/>
        </w:rPr>
        <w:t xml:space="preserve"> </w:t>
      </w:r>
      <w:r w:rsidR="008E7C73">
        <w:rPr>
          <w:sz w:val="28"/>
          <w:szCs w:val="28"/>
        </w:rPr>
        <w:t>M</w:t>
      </w:r>
      <w:r w:rsidR="007132FC" w:rsidRPr="00631838">
        <w:rPr>
          <w:sz w:val="28"/>
          <w:szCs w:val="28"/>
        </w:rPr>
        <w:t>aterial „</w:t>
      </w:r>
      <w:r w:rsidR="005C6BCF">
        <w:rPr>
          <w:sz w:val="28"/>
          <w:szCs w:val="28"/>
        </w:rPr>
        <w:t>Die schriftliche</w:t>
      </w:r>
      <w:r w:rsidR="008E7C73">
        <w:rPr>
          <w:sz w:val="28"/>
          <w:szCs w:val="28"/>
        </w:rPr>
        <w:t xml:space="preserve"> Arbeit</w:t>
      </w:r>
      <w:r w:rsidR="005C6BCF">
        <w:rPr>
          <w:sz w:val="28"/>
          <w:szCs w:val="28"/>
        </w:rPr>
        <w:t xml:space="preserve"> – natürlich schafft ihr das!</w:t>
      </w:r>
      <w:r w:rsidR="004D5799" w:rsidRPr="00631838">
        <w:rPr>
          <w:sz w:val="28"/>
          <w:szCs w:val="28"/>
        </w:rPr>
        <w:t>“</w:t>
      </w:r>
      <w:bookmarkEnd w:id="0"/>
      <w:r w:rsidR="007132FC" w:rsidRPr="00631838">
        <w:rPr>
          <w:rFonts w:cs="Arial"/>
          <w:szCs w:val="21"/>
        </w:rPr>
        <w:br/>
      </w:r>
      <w:r w:rsidR="007132FC" w:rsidRPr="00631838">
        <w:rPr>
          <w:rFonts w:cs="Arial"/>
          <w:szCs w:val="21"/>
        </w:rPr>
        <w:br/>
      </w:r>
      <w:r w:rsidR="007132FC" w:rsidRPr="00631838">
        <w:rPr>
          <w:rFonts w:cs="Arial"/>
          <w:b w:val="0"/>
          <w:kern w:val="0"/>
          <w:sz w:val="21"/>
          <w:szCs w:val="21"/>
        </w:rPr>
        <w:t xml:space="preserve">Liebe Jugend forscht Projektbetreuerinnen und Projektbetreuer, </w:t>
      </w:r>
    </w:p>
    <w:p w14:paraId="6AD3A37C" w14:textId="77777777" w:rsidR="00423414" w:rsidRDefault="00F23A56" w:rsidP="00F83F27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>das nachfolgende</w:t>
      </w:r>
      <w:r w:rsidR="007132FC" w:rsidRPr="00631838">
        <w:rPr>
          <w:rFonts w:cs="Arial"/>
          <w:szCs w:val="21"/>
        </w:rPr>
        <w:t xml:space="preserve"> </w:t>
      </w:r>
      <w:r w:rsidR="00C53B2A">
        <w:rPr>
          <w:rFonts w:cs="Arial"/>
          <w:szCs w:val="21"/>
        </w:rPr>
        <w:t>Material</w:t>
      </w:r>
      <w:r>
        <w:rPr>
          <w:szCs w:val="21"/>
        </w:rPr>
        <w:t xml:space="preserve"> </w:t>
      </w:r>
      <w:r w:rsidR="00B1711D">
        <w:rPr>
          <w:rFonts w:cs="Arial"/>
          <w:szCs w:val="21"/>
        </w:rPr>
        <w:t>dient als Hilfestellung bei der</w:t>
      </w:r>
      <w:r w:rsidR="00DE74C2" w:rsidRPr="00F23A56">
        <w:rPr>
          <w:rFonts w:cs="Arial"/>
          <w:szCs w:val="21"/>
        </w:rPr>
        <w:t xml:space="preserve"> </w:t>
      </w:r>
      <w:r w:rsidR="00593BFE" w:rsidRPr="00F23A56">
        <w:rPr>
          <w:rFonts w:cs="Arial"/>
          <w:szCs w:val="21"/>
        </w:rPr>
        <w:t>Erstellung d</w:t>
      </w:r>
      <w:r w:rsidR="00593BFE" w:rsidRPr="00B1711D">
        <w:rPr>
          <w:rFonts w:cs="Arial"/>
          <w:szCs w:val="21"/>
        </w:rPr>
        <w:t xml:space="preserve">er </w:t>
      </w:r>
      <w:r w:rsidR="007132FC" w:rsidRPr="00B1711D">
        <w:rPr>
          <w:rFonts w:cs="Arial"/>
          <w:szCs w:val="21"/>
        </w:rPr>
        <w:t>schriftliche</w:t>
      </w:r>
      <w:r w:rsidR="00593BFE" w:rsidRPr="00B1711D">
        <w:rPr>
          <w:rFonts w:cs="Arial"/>
          <w:szCs w:val="21"/>
        </w:rPr>
        <w:t>n</w:t>
      </w:r>
      <w:r w:rsidR="007132FC" w:rsidRPr="00B1711D">
        <w:rPr>
          <w:rFonts w:cs="Arial"/>
          <w:szCs w:val="21"/>
        </w:rPr>
        <w:t xml:space="preserve"> Arbeit</w:t>
      </w:r>
      <w:r w:rsidR="00C53B2A" w:rsidRPr="00B1711D">
        <w:rPr>
          <w:rFonts w:cs="Arial"/>
          <w:szCs w:val="21"/>
        </w:rPr>
        <w:t xml:space="preserve">. </w:t>
      </w:r>
    </w:p>
    <w:p w14:paraId="5433CBE0" w14:textId="77777777" w:rsidR="007132FC" w:rsidRPr="00631838" w:rsidRDefault="008E7C73" w:rsidP="00F83F27">
      <w:pPr>
        <w:jc w:val="both"/>
        <w:rPr>
          <w:rFonts w:cs="Arial"/>
          <w:szCs w:val="21"/>
        </w:rPr>
      </w:pPr>
      <w:r w:rsidRPr="00B1711D">
        <w:rPr>
          <w:rFonts w:cs="Arial"/>
          <w:szCs w:val="21"/>
        </w:rPr>
        <w:t>Es</w:t>
      </w:r>
      <w:r w:rsidR="00757784" w:rsidRPr="00B1711D">
        <w:rPr>
          <w:rFonts w:cs="Arial"/>
          <w:szCs w:val="21"/>
        </w:rPr>
        <w:t xml:space="preserve"> wurde auf Grundlage von </w:t>
      </w:r>
      <w:r w:rsidR="00C53B2A" w:rsidRPr="00B1711D">
        <w:rPr>
          <w:rFonts w:cs="Arial"/>
          <w:szCs w:val="21"/>
        </w:rPr>
        <w:t>Vor</w:t>
      </w:r>
      <w:r w:rsidR="00C53B2A" w:rsidRPr="00F23A56">
        <w:rPr>
          <w:rFonts w:cs="Arial"/>
          <w:szCs w:val="21"/>
        </w:rPr>
        <w:t xml:space="preserve">lagen </w:t>
      </w:r>
      <w:r w:rsidR="00757784" w:rsidRPr="00F23A56">
        <w:rPr>
          <w:rFonts w:cs="Arial"/>
          <w:szCs w:val="21"/>
        </w:rPr>
        <w:t xml:space="preserve">erstellt, </w:t>
      </w:r>
      <w:r w:rsidR="00FB40CA" w:rsidRPr="00F23A56">
        <w:rPr>
          <w:rFonts w:cs="Arial"/>
          <w:szCs w:val="21"/>
        </w:rPr>
        <w:t>d</w:t>
      </w:r>
      <w:r w:rsidR="00FB40CA" w:rsidRPr="00B1711D">
        <w:rPr>
          <w:rFonts w:cs="Arial"/>
          <w:szCs w:val="21"/>
        </w:rPr>
        <w:t xml:space="preserve">ie </w:t>
      </w:r>
      <w:r w:rsidR="007132FC" w:rsidRPr="00B1711D">
        <w:rPr>
          <w:rFonts w:cs="Arial"/>
          <w:szCs w:val="21"/>
        </w:rPr>
        <w:t>von</w:t>
      </w:r>
      <w:r w:rsidR="007132FC" w:rsidRPr="00631838">
        <w:rPr>
          <w:rFonts w:cs="Arial"/>
          <w:szCs w:val="21"/>
        </w:rPr>
        <w:t xml:space="preserve"> Projektbetreuenden</w:t>
      </w:r>
      <w:r w:rsidR="00B1711D">
        <w:rPr>
          <w:rFonts w:cs="Arial"/>
          <w:szCs w:val="21"/>
        </w:rPr>
        <w:t xml:space="preserve"> </w:t>
      </w:r>
      <w:r w:rsidR="007132FC" w:rsidRPr="00631838">
        <w:rPr>
          <w:rFonts w:cs="Arial"/>
          <w:szCs w:val="21"/>
        </w:rPr>
        <w:t>der Otto-Hahn-Schule Hamburg</w:t>
      </w:r>
      <w:r w:rsidR="001621A0">
        <w:rPr>
          <w:rFonts w:cs="Arial"/>
          <w:szCs w:val="21"/>
        </w:rPr>
        <w:t xml:space="preserve"> und </w:t>
      </w:r>
      <w:r w:rsidR="00AC4B75">
        <w:rPr>
          <w:rFonts w:cs="Arial"/>
          <w:szCs w:val="21"/>
        </w:rPr>
        <w:t>Ehrenamtlichen des Jugend forscht Netzwerks</w:t>
      </w:r>
      <w:r w:rsidR="009F0BF8">
        <w:rPr>
          <w:rFonts w:cs="Arial"/>
          <w:szCs w:val="21"/>
        </w:rPr>
        <w:t xml:space="preserve"> Bremen</w:t>
      </w:r>
      <w:r w:rsidR="00B1711D">
        <w:rPr>
          <w:rFonts w:cs="Arial"/>
          <w:szCs w:val="21"/>
        </w:rPr>
        <w:t xml:space="preserve"> </w:t>
      </w:r>
      <w:r w:rsidR="007132FC" w:rsidRPr="00631838">
        <w:rPr>
          <w:rFonts w:cs="Arial"/>
          <w:szCs w:val="21"/>
        </w:rPr>
        <w:t xml:space="preserve">erarbeitet </w:t>
      </w:r>
      <w:r w:rsidR="00423414">
        <w:rPr>
          <w:rFonts w:cs="Arial"/>
          <w:szCs w:val="21"/>
        </w:rPr>
        <w:t xml:space="preserve">und der Geschäftsstelle zur Weitergabe zur Verfügung gestellt </w:t>
      </w:r>
      <w:r w:rsidR="00757784" w:rsidRPr="00631838">
        <w:rPr>
          <w:rFonts w:cs="Arial"/>
          <w:szCs w:val="21"/>
        </w:rPr>
        <w:t>wurde</w:t>
      </w:r>
      <w:r w:rsidR="00FB40CA">
        <w:rPr>
          <w:rFonts w:cs="Arial"/>
          <w:szCs w:val="21"/>
        </w:rPr>
        <w:t>n</w:t>
      </w:r>
      <w:r w:rsidR="007132FC" w:rsidRPr="00631838">
        <w:rPr>
          <w:rFonts w:cs="Arial"/>
          <w:szCs w:val="21"/>
        </w:rPr>
        <w:t>.</w:t>
      </w:r>
    </w:p>
    <w:p w14:paraId="622125B7" w14:textId="77777777" w:rsidR="004D5799" w:rsidRPr="001C3203" w:rsidRDefault="004D5799" w:rsidP="008E7C73">
      <w:pPr>
        <w:spacing w:after="0"/>
        <w:jc w:val="both"/>
        <w:rPr>
          <w:szCs w:val="21"/>
        </w:rPr>
      </w:pPr>
      <w:r w:rsidRPr="001C3203">
        <w:rPr>
          <w:szCs w:val="21"/>
        </w:rPr>
        <w:br w:type="page"/>
      </w:r>
    </w:p>
    <w:p w14:paraId="2CB0D96A" w14:textId="77777777" w:rsidR="004D5799" w:rsidRDefault="005C6BCF" w:rsidP="001C3203">
      <w:pPr>
        <w:pStyle w:val="berschrift1"/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Die schriftliche Arbeit – natürlich schafft ihr das! </w:t>
      </w:r>
    </w:p>
    <w:p w14:paraId="17917B9F" w14:textId="77777777" w:rsidR="00B1711D" w:rsidRDefault="00B1711D" w:rsidP="004D5AF3"/>
    <w:p w14:paraId="43403A82" w14:textId="77777777" w:rsidR="00B1711D" w:rsidRPr="00B1711D" w:rsidRDefault="00B1711D" w:rsidP="00B1711D">
      <w:pPr>
        <w:ind w:right="419"/>
        <w:jc w:val="both"/>
      </w:pPr>
      <w:r w:rsidRPr="00B1711D">
        <w:t>Liebe Jungforscherinnen und Jungforscher,</w:t>
      </w:r>
    </w:p>
    <w:p w14:paraId="12116C77" w14:textId="77777777" w:rsidR="00F91137" w:rsidRDefault="00B1711D" w:rsidP="004E0483">
      <w:pPr>
        <w:ind w:right="419"/>
        <w:jc w:val="both"/>
        <w:rPr>
          <w:szCs w:val="21"/>
        </w:rPr>
      </w:pPr>
      <w:r>
        <w:t>d</w:t>
      </w:r>
      <w:r w:rsidRPr="00B1711D">
        <w:t xml:space="preserve">iese Vorlage hilft euch beim Schreiben eurer schriftlichen Arbeit. </w:t>
      </w:r>
      <w:r w:rsidRPr="004D5AF3">
        <w:rPr>
          <w:bCs/>
          <w:iCs/>
        </w:rPr>
        <w:t xml:space="preserve">Leitfragen und Erklärungen führen euch Schritt für Schritt durch die einzelnen Kapitel. </w:t>
      </w:r>
      <w:r w:rsidR="004E0483">
        <w:rPr>
          <w:bCs/>
          <w:iCs/>
        </w:rPr>
        <w:t>Schreibt</w:t>
      </w:r>
      <w:r>
        <w:rPr>
          <w:bCs/>
          <w:iCs/>
        </w:rPr>
        <w:t xml:space="preserve"> euren</w:t>
      </w:r>
      <w:r w:rsidRPr="008B6F8F">
        <w:rPr>
          <w:bCs/>
          <w:iCs/>
        </w:rPr>
        <w:t xml:space="preserve"> Text</w:t>
      </w:r>
      <w:r>
        <w:rPr>
          <w:bCs/>
          <w:iCs/>
        </w:rPr>
        <w:t xml:space="preserve"> bzw. eure Antworten</w:t>
      </w:r>
      <w:r w:rsidRPr="008B6F8F">
        <w:rPr>
          <w:bCs/>
          <w:iCs/>
        </w:rPr>
        <w:t xml:space="preserve"> einfach unter die </w:t>
      </w:r>
      <w:r>
        <w:rPr>
          <w:bCs/>
          <w:iCs/>
        </w:rPr>
        <w:t>Fragen</w:t>
      </w:r>
      <w:r w:rsidR="004E0483">
        <w:rPr>
          <w:bCs/>
          <w:iCs/>
        </w:rPr>
        <w:t xml:space="preserve"> und </w:t>
      </w:r>
      <w:r w:rsidR="004E0483">
        <w:rPr>
          <w:szCs w:val="21"/>
        </w:rPr>
        <w:t>löscht</w:t>
      </w:r>
      <w:r w:rsidR="004E0483" w:rsidRPr="001C3203">
        <w:rPr>
          <w:szCs w:val="21"/>
        </w:rPr>
        <w:t xml:space="preserve"> </w:t>
      </w:r>
      <w:r w:rsidR="004E0483">
        <w:rPr>
          <w:szCs w:val="21"/>
        </w:rPr>
        <w:t xml:space="preserve">im Anschluss die Fragen. </w:t>
      </w:r>
    </w:p>
    <w:p w14:paraId="417ABF89" w14:textId="77777777" w:rsidR="004E0483" w:rsidRPr="001621A0" w:rsidRDefault="004E0483" w:rsidP="004E0483">
      <w:pPr>
        <w:ind w:right="419"/>
        <w:jc w:val="both"/>
      </w:pPr>
      <w:r w:rsidRPr="008B6F8F">
        <w:rPr>
          <w:bCs/>
          <w:iCs/>
        </w:rPr>
        <w:t xml:space="preserve">Manchmal </w:t>
      </w:r>
      <w:r>
        <w:rPr>
          <w:bCs/>
          <w:iCs/>
        </w:rPr>
        <w:t>kann es übrigens sein, dass</w:t>
      </w:r>
      <w:r w:rsidRPr="008B6F8F">
        <w:rPr>
          <w:bCs/>
          <w:iCs/>
        </w:rPr>
        <w:t xml:space="preserve"> eine Frage nicht zu eurem Projekt</w:t>
      </w:r>
      <w:r>
        <w:rPr>
          <w:bCs/>
          <w:iCs/>
        </w:rPr>
        <w:t xml:space="preserve"> passt</w:t>
      </w:r>
      <w:r w:rsidRPr="008B6F8F">
        <w:rPr>
          <w:bCs/>
          <w:iCs/>
        </w:rPr>
        <w:t xml:space="preserve">. Dann </w:t>
      </w:r>
      <w:r w:rsidR="001621A0">
        <w:rPr>
          <w:bCs/>
          <w:iCs/>
        </w:rPr>
        <w:t xml:space="preserve">braucht </w:t>
      </w:r>
      <w:r w:rsidRPr="008B6F8F">
        <w:rPr>
          <w:bCs/>
          <w:iCs/>
        </w:rPr>
        <w:t xml:space="preserve">ihr sie natürlich nicht </w:t>
      </w:r>
      <w:r w:rsidR="001621A0">
        <w:rPr>
          <w:bCs/>
          <w:iCs/>
        </w:rPr>
        <w:t xml:space="preserve">zu </w:t>
      </w:r>
      <w:r w:rsidRPr="008B6F8F">
        <w:rPr>
          <w:bCs/>
          <w:iCs/>
        </w:rPr>
        <w:t>beantworten.</w:t>
      </w:r>
    </w:p>
    <w:p w14:paraId="1D12CE5A" w14:textId="77777777" w:rsidR="004E0483" w:rsidRPr="001621A0" w:rsidRDefault="004E0483" w:rsidP="004E0483">
      <w:pPr>
        <w:ind w:right="419"/>
        <w:jc w:val="both"/>
      </w:pPr>
      <w:r w:rsidRPr="00C43E7C">
        <w:t>Die Angaben zur Seitenanzahl die</w:t>
      </w:r>
      <w:r w:rsidR="00F91137" w:rsidRPr="00C43E7C">
        <w:t xml:space="preserve">nen nur als grobe Orientierung. </w:t>
      </w:r>
      <w:r w:rsidRPr="00C43E7C">
        <w:t xml:space="preserve">Wenn ihr manchmal etwas mehr </w:t>
      </w:r>
      <w:r w:rsidR="00C43E7C">
        <w:t>oder</w:t>
      </w:r>
      <w:r w:rsidRPr="00C43E7C">
        <w:t xml:space="preserve"> etwa</w:t>
      </w:r>
      <w:r w:rsidR="00F91137" w:rsidRPr="00C43E7C">
        <w:t>s weniger schreibt, ist das vollkommen in Ordnung</w:t>
      </w:r>
      <w:r w:rsidRPr="00C43E7C">
        <w:t xml:space="preserve">. Wichtig ist nur, dass </w:t>
      </w:r>
      <w:r w:rsidR="00F91137" w:rsidRPr="00C43E7C">
        <w:t xml:space="preserve">eure Arbeit </w:t>
      </w:r>
      <w:r w:rsidR="004D5AF3" w:rsidRPr="00C43E7C">
        <w:t xml:space="preserve">am Ende </w:t>
      </w:r>
      <w:r w:rsidR="00F91137" w:rsidRPr="00C43E7C">
        <w:t>nicht länger als</w:t>
      </w:r>
      <w:r w:rsidRPr="00C43E7C">
        <w:t xml:space="preserve"> 15 Seiten ist. </w:t>
      </w:r>
    </w:p>
    <w:p w14:paraId="75831587" w14:textId="77777777" w:rsidR="00F91137" w:rsidRPr="00F91137" w:rsidRDefault="004E0483" w:rsidP="00B1711D">
      <w:pPr>
        <w:ind w:right="419"/>
        <w:jc w:val="both"/>
        <w:rPr>
          <w:szCs w:val="21"/>
        </w:rPr>
      </w:pPr>
      <w:r w:rsidRPr="00C43E7C">
        <w:t xml:space="preserve">Lest euch </w:t>
      </w:r>
      <w:r w:rsidR="004D5AF3" w:rsidRPr="00C43E7C">
        <w:t>zum Schluss</w:t>
      </w:r>
      <w:r w:rsidRPr="00C43E7C">
        <w:t xml:space="preserve"> noch einmal den gesamten Text durch und überprüft, ob er gut zu verstehen ist. Überarbeitet die Teile, die noch nicht so verständlich sind oder </w:t>
      </w:r>
      <w:r w:rsidR="004D5AF3" w:rsidRPr="00C43E7C">
        <w:t xml:space="preserve">noch </w:t>
      </w:r>
      <w:r w:rsidRPr="00C43E7C">
        <w:t xml:space="preserve">nicht schön klingen. (Tipp: Gebt den Text </w:t>
      </w:r>
      <w:r w:rsidR="004D5AF3" w:rsidRPr="00C43E7C">
        <w:t>euren Freunden/</w:t>
      </w:r>
      <w:r w:rsidRPr="00C43E7C">
        <w:t>Eltern</w:t>
      </w:r>
      <w:r w:rsidR="004D5AF3" w:rsidRPr="00C43E7C">
        <w:t xml:space="preserve"> oder</w:t>
      </w:r>
      <w:r w:rsidRPr="00C43E7C">
        <w:t xml:space="preserve"> einem Lehrer. Verstehen</w:t>
      </w:r>
      <w:r>
        <w:rPr>
          <w:szCs w:val="21"/>
        </w:rPr>
        <w:t xml:space="preserve"> diese Personen, was ihr gemacht habt? Wenn nicht, verbessert den Text an den unklaren Stellen.) </w:t>
      </w:r>
    </w:p>
    <w:p w14:paraId="40DDDD25" w14:textId="77777777" w:rsidR="00F91137" w:rsidRDefault="00F91137">
      <w:pPr>
        <w:spacing w:after="0"/>
        <w:rPr>
          <w:bCs/>
          <w:iCs/>
        </w:rPr>
      </w:pPr>
      <w:r>
        <w:rPr>
          <w:bCs/>
          <w:iCs/>
        </w:rPr>
        <w:br w:type="page"/>
      </w:r>
    </w:p>
    <w:p w14:paraId="1A79AD16" w14:textId="77777777" w:rsidR="00B1711D" w:rsidRPr="004D5AF3" w:rsidRDefault="00B1711D" w:rsidP="00B1711D">
      <w:pPr>
        <w:ind w:right="419"/>
        <w:jc w:val="both"/>
        <w:rPr>
          <w:b/>
          <w:bCs/>
          <w:iCs/>
        </w:rPr>
      </w:pPr>
    </w:p>
    <w:p w14:paraId="48F1D3E6" w14:textId="77777777" w:rsidR="00B1711D" w:rsidRPr="004D5AF3" w:rsidRDefault="00B1711D" w:rsidP="004D5AF3"/>
    <w:p w14:paraId="005AED29" w14:textId="77777777" w:rsidR="00C01F68" w:rsidRPr="00B1711D" w:rsidRDefault="00C01F68" w:rsidP="001C3203">
      <w:pPr>
        <w:jc w:val="both"/>
        <w:rPr>
          <w:szCs w:val="21"/>
        </w:rPr>
      </w:pPr>
    </w:p>
    <w:p w14:paraId="3B48DFC3" w14:textId="77777777" w:rsidR="004D5799" w:rsidRPr="005C3E48" w:rsidRDefault="004D5799" w:rsidP="001C3203">
      <w:pPr>
        <w:spacing w:line="360" w:lineRule="auto"/>
        <w:jc w:val="both"/>
        <w:rPr>
          <w:rFonts w:cs="Arial"/>
          <w:b/>
          <w:szCs w:val="21"/>
        </w:rPr>
      </w:pPr>
    </w:p>
    <w:p w14:paraId="75BD1993" w14:textId="77777777" w:rsidR="004D5799" w:rsidRPr="004D5AF3" w:rsidRDefault="004D5799" w:rsidP="001C3203">
      <w:pPr>
        <w:spacing w:line="360" w:lineRule="auto"/>
        <w:jc w:val="both"/>
        <w:rPr>
          <w:rFonts w:cs="Arial"/>
          <w:b/>
          <w:sz w:val="28"/>
          <w:szCs w:val="28"/>
        </w:rPr>
      </w:pPr>
      <w:r w:rsidRPr="004D5AF3">
        <w:rPr>
          <w:rFonts w:cs="Arial"/>
          <w:b/>
          <w:sz w:val="28"/>
          <w:szCs w:val="28"/>
        </w:rPr>
        <w:t>Projekttitel</w:t>
      </w:r>
      <w:r w:rsidR="00D52802" w:rsidRPr="004D5AF3">
        <w:rPr>
          <w:rFonts w:cs="Arial"/>
          <w:b/>
          <w:sz w:val="28"/>
          <w:szCs w:val="28"/>
        </w:rPr>
        <w:t>:</w:t>
      </w:r>
      <w:r w:rsidRPr="004D5AF3">
        <w:rPr>
          <w:rFonts w:cs="Arial"/>
          <w:b/>
          <w:sz w:val="28"/>
          <w:szCs w:val="28"/>
        </w:rPr>
        <w:t xml:space="preserve"> </w:t>
      </w:r>
    </w:p>
    <w:p w14:paraId="728B0D8B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</w:p>
    <w:p w14:paraId="5B937220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</w:p>
    <w:p w14:paraId="428E0D5E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 xml:space="preserve">Teilnehmer (mit Alter): </w:t>
      </w:r>
    </w:p>
    <w:p w14:paraId="5EA39D86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 xml:space="preserve">Schule: </w:t>
      </w:r>
    </w:p>
    <w:p w14:paraId="45DEF75E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 xml:space="preserve">Projektbetreuer/in: </w:t>
      </w:r>
    </w:p>
    <w:p w14:paraId="15C4BB40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>Thema des Projekts</w:t>
      </w:r>
      <w:r w:rsidR="00D52802" w:rsidRPr="001C3203">
        <w:rPr>
          <w:rFonts w:cs="Arial"/>
          <w:szCs w:val="21"/>
        </w:rPr>
        <w:t>:</w:t>
      </w:r>
    </w:p>
    <w:p w14:paraId="37504185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>Fachgebiet: z.</w:t>
      </w:r>
      <w:r w:rsidR="00AC4B75" w:rsidRPr="001C3203">
        <w:rPr>
          <w:rFonts w:cs="Arial"/>
          <w:szCs w:val="21"/>
        </w:rPr>
        <w:t xml:space="preserve"> </w:t>
      </w:r>
      <w:r w:rsidRPr="001C3203">
        <w:rPr>
          <w:rFonts w:cs="Arial"/>
          <w:szCs w:val="21"/>
        </w:rPr>
        <w:t>B. Biologie</w:t>
      </w:r>
    </w:p>
    <w:p w14:paraId="1CEE58CB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>Wettbewerbssparte (Jugend forscht oder Schüler experimentieren)</w:t>
      </w:r>
      <w:r w:rsidR="00D52802" w:rsidRPr="001C3203">
        <w:rPr>
          <w:rFonts w:cs="Arial"/>
          <w:szCs w:val="21"/>
        </w:rPr>
        <w:t>:</w:t>
      </w:r>
    </w:p>
    <w:p w14:paraId="7ED1368A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 xml:space="preserve">Bundesland: </w:t>
      </w:r>
    </w:p>
    <w:p w14:paraId="3B264152" w14:textId="77777777" w:rsidR="004D5799" w:rsidRPr="001C3203" w:rsidRDefault="004D5799" w:rsidP="001C3203">
      <w:pPr>
        <w:spacing w:line="360" w:lineRule="auto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t>Wettbewerbsjahr:</w:t>
      </w:r>
    </w:p>
    <w:p w14:paraId="45A4C3ED" w14:textId="77777777" w:rsidR="00EF395D" w:rsidRPr="001C3203" w:rsidRDefault="00EF395D" w:rsidP="001C3203">
      <w:pPr>
        <w:spacing w:line="360" w:lineRule="auto"/>
        <w:jc w:val="both"/>
        <w:rPr>
          <w:rFonts w:cs="Arial"/>
          <w:szCs w:val="21"/>
        </w:rPr>
      </w:pPr>
    </w:p>
    <w:p w14:paraId="5CFD2C78" w14:textId="77777777" w:rsidR="00EF395D" w:rsidRPr="001C3203" w:rsidRDefault="00EF395D" w:rsidP="001C3203">
      <w:pPr>
        <w:spacing w:line="360" w:lineRule="auto"/>
        <w:jc w:val="both"/>
        <w:rPr>
          <w:rFonts w:cs="Arial"/>
          <w:szCs w:val="21"/>
        </w:rPr>
      </w:pPr>
    </w:p>
    <w:p w14:paraId="779FDB78" w14:textId="77777777" w:rsidR="00EF395D" w:rsidRPr="001C3203" w:rsidRDefault="00EF395D" w:rsidP="001C3203">
      <w:pPr>
        <w:spacing w:line="360" w:lineRule="auto"/>
        <w:jc w:val="both"/>
        <w:rPr>
          <w:rFonts w:cs="Arial"/>
          <w:szCs w:val="21"/>
        </w:rPr>
      </w:pPr>
    </w:p>
    <w:p w14:paraId="4AB38FAB" w14:textId="77777777" w:rsidR="00EF395D" w:rsidRPr="001C3203" w:rsidRDefault="00EF395D" w:rsidP="001C3203">
      <w:pPr>
        <w:spacing w:line="360" w:lineRule="auto"/>
        <w:jc w:val="both"/>
        <w:rPr>
          <w:rFonts w:cs="Arial"/>
          <w:i/>
          <w:szCs w:val="21"/>
        </w:rPr>
      </w:pPr>
    </w:p>
    <w:p w14:paraId="659B5D60" w14:textId="77777777" w:rsidR="004D5799" w:rsidRPr="001C3203" w:rsidRDefault="004D5799" w:rsidP="001C3203">
      <w:pPr>
        <w:spacing w:line="360" w:lineRule="auto"/>
        <w:jc w:val="both"/>
        <w:rPr>
          <w:rFonts w:cs="Arial"/>
          <w:i/>
          <w:szCs w:val="21"/>
        </w:rPr>
      </w:pPr>
      <w:r w:rsidRPr="001C3203">
        <w:rPr>
          <w:rFonts w:cs="Arial"/>
          <w:i/>
          <w:szCs w:val="21"/>
        </w:rPr>
        <w:t>(</w:t>
      </w:r>
      <w:r w:rsidR="00EF395D" w:rsidRPr="001C3203">
        <w:rPr>
          <w:rFonts w:cs="Arial"/>
          <w:i/>
          <w:szCs w:val="21"/>
        </w:rPr>
        <w:t xml:space="preserve">Ihr könnt euer eigenes Deckblatt erstellen und es schön gestalten. </w:t>
      </w:r>
      <w:r w:rsidR="00F8650C" w:rsidRPr="001C3203">
        <w:rPr>
          <w:rFonts w:cs="Arial"/>
          <w:i/>
          <w:szCs w:val="21"/>
        </w:rPr>
        <w:t xml:space="preserve">Das Deckblatt zählt nicht zu den 15 Seiten. </w:t>
      </w:r>
      <w:r w:rsidR="00EF395D" w:rsidRPr="001C3203">
        <w:rPr>
          <w:rFonts w:cs="Arial"/>
          <w:i/>
          <w:szCs w:val="21"/>
        </w:rPr>
        <w:t xml:space="preserve">Ein Deckblatt </w:t>
      </w:r>
      <w:r w:rsidRPr="001C3203">
        <w:rPr>
          <w:rFonts w:cs="Arial"/>
          <w:i/>
          <w:szCs w:val="21"/>
        </w:rPr>
        <w:t xml:space="preserve">wird </w:t>
      </w:r>
      <w:r w:rsidR="00EF395D" w:rsidRPr="001C3203">
        <w:rPr>
          <w:rFonts w:cs="Arial"/>
          <w:i/>
          <w:szCs w:val="21"/>
        </w:rPr>
        <w:t>später auch noch einmal automatisch</w:t>
      </w:r>
      <w:r w:rsidRPr="001C3203">
        <w:rPr>
          <w:rFonts w:cs="Arial"/>
          <w:i/>
          <w:szCs w:val="21"/>
        </w:rPr>
        <w:t xml:space="preserve"> </w:t>
      </w:r>
      <w:r w:rsidR="00EF395D" w:rsidRPr="001C3203">
        <w:rPr>
          <w:rFonts w:cs="Arial"/>
          <w:i/>
          <w:szCs w:val="21"/>
        </w:rPr>
        <w:t>von Jugend forscht erstellt.)</w:t>
      </w:r>
    </w:p>
    <w:p w14:paraId="145A05F1" w14:textId="77777777" w:rsidR="00EF395D" w:rsidRPr="001C3203" w:rsidRDefault="00EF395D" w:rsidP="001C3203">
      <w:pPr>
        <w:spacing w:after="0"/>
        <w:jc w:val="both"/>
        <w:rPr>
          <w:rFonts w:cs="Arial"/>
          <w:szCs w:val="21"/>
        </w:rPr>
      </w:pPr>
      <w:r w:rsidRPr="001C3203">
        <w:rPr>
          <w:rFonts w:cs="Arial"/>
          <w:szCs w:val="21"/>
        </w:rPr>
        <w:br w:type="page"/>
      </w:r>
    </w:p>
    <w:p w14:paraId="5CA2AEC3" w14:textId="77777777" w:rsidR="00F91137" w:rsidRPr="00D47994" w:rsidRDefault="00D52802" w:rsidP="00F91137">
      <w:pPr>
        <w:ind w:right="419"/>
        <w:jc w:val="both"/>
        <w:rPr>
          <w:b/>
          <w:bCs/>
          <w:iCs/>
          <w:u w:val="single"/>
        </w:rPr>
      </w:pPr>
      <w:r w:rsidRPr="005C3E48">
        <w:rPr>
          <w:rStyle w:val="Kommentarzeichen"/>
          <w:rFonts w:eastAsia="Calibri"/>
          <w:sz w:val="21"/>
          <w:szCs w:val="21"/>
          <w:lang w:eastAsia="en-US"/>
        </w:rPr>
        <w:lastRenderedPageBreak/>
        <w:br/>
      </w:r>
      <w:r w:rsidR="00F91137" w:rsidRPr="00D47994">
        <w:rPr>
          <w:b/>
          <w:bCs/>
          <w:iCs/>
          <w:u w:val="single"/>
        </w:rPr>
        <w:t>Vorgaben zur Form der schriftlichen Arbeit</w:t>
      </w:r>
    </w:p>
    <w:p w14:paraId="6817623A" w14:textId="77777777" w:rsidR="00F91137" w:rsidRPr="00D47994" w:rsidRDefault="00F91137" w:rsidP="00F91137">
      <w:pPr>
        <w:ind w:right="419"/>
        <w:jc w:val="both"/>
        <w:rPr>
          <w:bCs/>
          <w:iCs/>
        </w:rPr>
      </w:pPr>
      <w:r w:rsidRPr="00D47994">
        <w:rPr>
          <w:bCs/>
          <w:iCs/>
        </w:rPr>
        <w:t>Der Text der Arbeit darf höchstens 15 DIN-A4-Seiten umfassen – Deckblatt, Kurzfassung, Inhaltsver</w:t>
      </w:r>
      <w:r w:rsidRPr="00D47994">
        <w:rPr>
          <w:bCs/>
          <w:iCs/>
        </w:rPr>
        <w:softHyphen/>
        <w:t>zeichnis und Quellenangaben werden nicht mitgezählt. Die Schriftgröße darf nicht kleiner als 10 Punkt sein</w:t>
      </w:r>
      <w:r w:rsidR="00054ABA">
        <w:rPr>
          <w:bCs/>
          <w:iCs/>
        </w:rPr>
        <w:t>.</w:t>
      </w:r>
      <w:r w:rsidRPr="00D47994">
        <w:rPr>
          <w:bCs/>
          <w:iCs/>
        </w:rPr>
        <w:t xml:space="preserve"> </w:t>
      </w:r>
      <w:r w:rsidR="00054ABA">
        <w:rPr>
          <w:bCs/>
          <w:iCs/>
        </w:rPr>
        <w:t xml:space="preserve">Die </w:t>
      </w:r>
      <w:r w:rsidRPr="00D47994">
        <w:rPr>
          <w:bCs/>
          <w:iCs/>
        </w:rPr>
        <w:t xml:space="preserve">Ränder </w:t>
      </w:r>
      <w:r w:rsidR="00054ABA">
        <w:rPr>
          <w:bCs/>
          <w:iCs/>
        </w:rPr>
        <w:t>sollten</w:t>
      </w:r>
      <w:r w:rsidR="00054ABA" w:rsidRPr="00D47994">
        <w:rPr>
          <w:bCs/>
          <w:iCs/>
        </w:rPr>
        <w:t xml:space="preserve"> </w:t>
      </w:r>
      <w:r w:rsidRPr="00D47994">
        <w:rPr>
          <w:bCs/>
          <w:iCs/>
        </w:rPr>
        <w:t>links, rechts und oben 2,5 cm</w:t>
      </w:r>
      <w:r w:rsidR="00054ABA">
        <w:rPr>
          <w:bCs/>
          <w:iCs/>
        </w:rPr>
        <w:t xml:space="preserve"> betragen. U</w:t>
      </w:r>
      <w:r w:rsidRPr="00D47994">
        <w:rPr>
          <w:bCs/>
          <w:iCs/>
        </w:rPr>
        <w:t xml:space="preserve">nten </w:t>
      </w:r>
      <w:r w:rsidR="00054ABA">
        <w:rPr>
          <w:bCs/>
          <w:iCs/>
        </w:rPr>
        <w:t xml:space="preserve">bitte </w:t>
      </w:r>
      <w:r w:rsidRPr="00D47994">
        <w:rPr>
          <w:bCs/>
          <w:iCs/>
        </w:rPr>
        <w:t xml:space="preserve">2 cm frei lassen. </w:t>
      </w:r>
    </w:p>
    <w:p w14:paraId="642040C8" w14:textId="77777777" w:rsidR="00F91137" w:rsidRPr="00D47994" w:rsidRDefault="00F91137" w:rsidP="001C3203">
      <w:pPr>
        <w:spacing w:before="100"/>
        <w:ind w:right="425"/>
        <w:jc w:val="both"/>
        <w:rPr>
          <w:rStyle w:val="Kommentarzeichen"/>
          <w:rFonts w:eastAsia="Calibri"/>
          <w:b/>
          <w:sz w:val="28"/>
          <w:szCs w:val="28"/>
          <w:lang w:eastAsia="en-US"/>
        </w:rPr>
      </w:pPr>
    </w:p>
    <w:p w14:paraId="44622035" w14:textId="77777777" w:rsidR="00D52802" w:rsidRPr="00D47994" w:rsidRDefault="00D52802" w:rsidP="001C3203">
      <w:pPr>
        <w:spacing w:before="100"/>
        <w:ind w:right="425"/>
        <w:jc w:val="both"/>
        <w:rPr>
          <w:rStyle w:val="Kommentarzeichen"/>
          <w:rFonts w:eastAsia="Calibri"/>
          <w:b/>
          <w:sz w:val="21"/>
          <w:szCs w:val="21"/>
          <w:lang w:eastAsia="en-US"/>
        </w:rPr>
      </w:pPr>
      <w:r w:rsidRPr="00D47994">
        <w:rPr>
          <w:rStyle w:val="Kommentarzeichen"/>
          <w:rFonts w:eastAsia="Calibri"/>
          <w:b/>
          <w:sz w:val="21"/>
          <w:szCs w:val="21"/>
          <w:lang w:eastAsia="en-US"/>
        </w:rPr>
        <w:t>Gliederung der schriftlichen Arbeit</w:t>
      </w:r>
    </w:p>
    <w:p w14:paraId="037A6C25" w14:textId="77777777" w:rsidR="002F6E9A" w:rsidRPr="00D47994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>Kurzfassung .......................................................................................</w:t>
      </w:r>
      <w:r w:rsidR="00631838" w:rsidRPr="00D47994">
        <w:rPr>
          <w:szCs w:val="21"/>
        </w:rPr>
        <w:t>................................</w:t>
      </w:r>
      <w:r w:rsidRPr="00D47994">
        <w:rPr>
          <w:szCs w:val="21"/>
        </w:rPr>
        <w:t>1</w:t>
      </w:r>
    </w:p>
    <w:p w14:paraId="0A938795" w14:textId="77777777" w:rsidR="002F6E9A" w:rsidRPr="00D47994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>Inhaltsverzeichnis ..............................................................................................................</w:t>
      </w:r>
      <w:r w:rsidRPr="00D47994">
        <w:rPr>
          <w:szCs w:val="21"/>
        </w:rPr>
        <w:tab/>
        <w:t>2</w:t>
      </w:r>
    </w:p>
    <w:p w14:paraId="58C52530" w14:textId="77777777" w:rsidR="002F6E9A" w:rsidRPr="00D47994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>Einleitung ...........................................................................................................................3</w:t>
      </w:r>
    </w:p>
    <w:p w14:paraId="1E3075E9" w14:textId="77777777" w:rsidR="002F6E9A" w:rsidRPr="00D47994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>Vorgehensweise</w:t>
      </w:r>
      <w:r w:rsidR="00D47994">
        <w:rPr>
          <w:szCs w:val="21"/>
        </w:rPr>
        <w:t>, Materialien und Methode</w:t>
      </w:r>
      <w:r w:rsidRPr="00D47994">
        <w:rPr>
          <w:szCs w:val="21"/>
        </w:rPr>
        <w:t>.........</w:t>
      </w:r>
      <w:r w:rsidR="004D5AF3">
        <w:rPr>
          <w:szCs w:val="21"/>
        </w:rPr>
        <w:t>.</w:t>
      </w:r>
      <w:r w:rsidRPr="00D47994">
        <w:rPr>
          <w:szCs w:val="21"/>
        </w:rPr>
        <w:t>......................</w:t>
      </w:r>
      <w:r w:rsidR="004D5AF3">
        <w:rPr>
          <w:szCs w:val="21"/>
        </w:rPr>
        <w:t>..</w:t>
      </w:r>
      <w:r w:rsidRPr="00D47994">
        <w:rPr>
          <w:szCs w:val="21"/>
        </w:rPr>
        <w:t>......................................4</w:t>
      </w:r>
    </w:p>
    <w:p w14:paraId="44282C75" w14:textId="77777777" w:rsidR="002F6E9A" w:rsidRPr="00D47994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 xml:space="preserve">Ergebnisse </w:t>
      </w:r>
      <w:r w:rsidR="00631838" w:rsidRPr="00D47994">
        <w:rPr>
          <w:szCs w:val="21"/>
        </w:rPr>
        <w:t xml:space="preserve">  </w:t>
      </w:r>
      <w:r w:rsidRPr="00D47994">
        <w:rPr>
          <w:szCs w:val="21"/>
        </w:rPr>
        <w:t>........................................................................................</w:t>
      </w:r>
      <w:r w:rsidR="00631838" w:rsidRPr="00D47994">
        <w:rPr>
          <w:szCs w:val="21"/>
        </w:rPr>
        <w:t>...............................</w:t>
      </w:r>
      <w:r w:rsidRPr="00D47994">
        <w:rPr>
          <w:szCs w:val="21"/>
        </w:rPr>
        <w:t>5</w:t>
      </w:r>
    </w:p>
    <w:p w14:paraId="543E62EA" w14:textId="77777777" w:rsidR="002F6E9A" w:rsidRPr="00D47994" w:rsidRDefault="00D47994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>
        <w:rPr>
          <w:szCs w:val="21"/>
        </w:rPr>
        <w:t>Ergebnisd</w:t>
      </w:r>
      <w:r w:rsidR="002F6E9A" w:rsidRPr="00D47994">
        <w:rPr>
          <w:szCs w:val="21"/>
        </w:rPr>
        <w:t xml:space="preserve">iskussion </w:t>
      </w:r>
      <w:r w:rsidR="00631838" w:rsidRPr="00D47994">
        <w:rPr>
          <w:szCs w:val="21"/>
        </w:rPr>
        <w:t xml:space="preserve">  </w:t>
      </w:r>
      <w:r w:rsidR="002F6E9A" w:rsidRPr="00D47994">
        <w:rPr>
          <w:szCs w:val="21"/>
        </w:rPr>
        <w:t>............................................................................</w:t>
      </w:r>
      <w:r w:rsidR="00631838" w:rsidRPr="00D47994">
        <w:rPr>
          <w:szCs w:val="21"/>
        </w:rPr>
        <w:t>..............................</w:t>
      </w:r>
      <w:r w:rsidR="002F6E9A" w:rsidRPr="00D47994">
        <w:rPr>
          <w:szCs w:val="21"/>
        </w:rPr>
        <w:t>6</w:t>
      </w:r>
    </w:p>
    <w:p w14:paraId="78657FC0" w14:textId="77777777" w:rsidR="002F6E9A" w:rsidRPr="008A6675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>Zusammenfassung ............................................................................</w:t>
      </w:r>
      <w:r w:rsidR="00631838" w:rsidRPr="008A6675">
        <w:rPr>
          <w:szCs w:val="21"/>
        </w:rPr>
        <w:t>........................</w:t>
      </w:r>
      <w:r w:rsidR="00631838" w:rsidRPr="00D47994">
        <w:rPr>
          <w:szCs w:val="21"/>
        </w:rPr>
        <w:t>........</w:t>
      </w:r>
      <w:r w:rsidRPr="00D47994">
        <w:rPr>
          <w:szCs w:val="21"/>
        </w:rPr>
        <w:t>7</w:t>
      </w:r>
    </w:p>
    <w:p w14:paraId="68E2D34C" w14:textId="77777777" w:rsidR="002F6E9A" w:rsidRPr="00D47994" w:rsidRDefault="002F6E9A" w:rsidP="005C3E48">
      <w:pPr>
        <w:numPr>
          <w:ilvl w:val="0"/>
          <w:numId w:val="16"/>
        </w:numPr>
        <w:ind w:right="281"/>
        <w:jc w:val="both"/>
        <w:rPr>
          <w:szCs w:val="21"/>
        </w:rPr>
      </w:pPr>
      <w:r w:rsidRPr="00D47994">
        <w:rPr>
          <w:szCs w:val="21"/>
        </w:rPr>
        <w:t xml:space="preserve">Quellen- und Literaturverzeichnis </w:t>
      </w:r>
      <w:r w:rsidR="00631838" w:rsidRPr="00D47994">
        <w:rPr>
          <w:szCs w:val="21"/>
        </w:rPr>
        <w:t xml:space="preserve"> </w:t>
      </w:r>
      <w:r w:rsidRPr="00D47994">
        <w:rPr>
          <w:szCs w:val="21"/>
        </w:rPr>
        <w:t>......................................................</w:t>
      </w:r>
      <w:r w:rsidR="00631838" w:rsidRPr="00D47994">
        <w:rPr>
          <w:szCs w:val="21"/>
        </w:rPr>
        <w:t>...............................</w:t>
      </w:r>
      <w:r w:rsidRPr="00D47994">
        <w:rPr>
          <w:szCs w:val="21"/>
        </w:rPr>
        <w:t>8</w:t>
      </w:r>
    </w:p>
    <w:p w14:paraId="60D0EFD6" w14:textId="77777777" w:rsidR="00D52802" w:rsidRPr="00D47994" w:rsidRDefault="00D52802" w:rsidP="006C7923">
      <w:pPr>
        <w:jc w:val="both"/>
        <w:rPr>
          <w:b/>
          <w:szCs w:val="21"/>
        </w:rPr>
      </w:pPr>
    </w:p>
    <w:p w14:paraId="4A8DCDCB" w14:textId="77777777" w:rsidR="004B5891" w:rsidRPr="00D47994" w:rsidRDefault="004B5891" w:rsidP="006C7923">
      <w:pPr>
        <w:jc w:val="both"/>
        <w:rPr>
          <w:rFonts w:cs="Arial"/>
          <w:b/>
          <w:szCs w:val="21"/>
        </w:rPr>
      </w:pPr>
      <w:r w:rsidRPr="00D47994">
        <w:rPr>
          <w:b/>
          <w:szCs w:val="21"/>
        </w:rPr>
        <w:t>Einleitung</w:t>
      </w:r>
    </w:p>
    <w:p w14:paraId="3D1CB18C" w14:textId="77777777" w:rsidR="004D5AF3" w:rsidRDefault="00C806D1" w:rsidP="006C7923">
      <w:pPr>
        <w:numPr>
          <w:ilvl w:val="0"/>
          <w:numId w:val="14"/>
        </w:numPr>
        <w:jc w:val="both"/>
        <w:rPr>
          <w:szCs w:val="21"/>
        </w:rPr>
      </w:pPr>
      <w:r w:rsidRPr="00D47994">
        <w:rPr>
          <w:szCs w:val="21"/>
        </w:rPr>
        <w:t>Die Einleitung</w:t>
      </w:r>
      <w:r w:rsidR="004B5891" w:rsidRPr="00D47994">
        <w:rPr>
          <w:szCs w:val="21"/>
        </w:rPr>
        <w:t xml:space="preserve"> </w:t>
      </w:r>
      <w:r w:rsidRPr="00D47994">
        <w:rPr>
          <w:szCs w:val="21"/>
        </w:rPr>
        <w:t xml:space="preserve">sollte </w:t>
      </w:r>
      <w:r w:rsidR="0077745E" w:rsidRPr="00D47994">
        <w:rPr>
          <w:b/>
          <w:szCs w:val="21"/>
        </w:rPr>
        <w:t xml:space="preserve">ein bis zwei Seiten </w:t>
      </w:r>
      <w:r w:rsidR="0077745E" w:rsidRPr="00D47994">
        <w:rPr>
          <w:szCs w:val="21"/>
        </w:rPr>
        <w:t xml:space="preserve">lang sein. Hier </w:t>
      </w:r>
      <w:r w:rsidR="00784295" w:rsidRPr="00D47994">
        <w:rPr>
          <w:szCs w:val="21"/>
        </w:rPr>
        <w:t>führt ihr den Leser in euer Thema ein</w:t>
      </w:r>
      <w:r w:rsidR="0077745E" w:rsidRPr="00D47994">
        <w:rPr>
          <w:szCs w:val="21"/>
        </w:rPr>
        <w:t xml:space="preserve">. </w:t>
      </w:r>
    </w:p>
    <w:p w14:paraId="10D428AC" w14:textId="77777777" w:rsidR="00F83F27" w:rsidRPr="00D47994" w:rsidRDefault="00F83F27" w:rsidP="006C7923">
      <w:pPr>
        <w:numPr>
          <w:ilvl w:val="0"/>
          <w:numId w:val="14"/>
        </w:numPr>
        <w:jc w:val="both"/>
        <w:rPr>
          <w:szCs w:val="21"/>
        </w:rPr>
      </w:pPr>
      <w:r w:rsidRPr="00D47994">
        <w:rPr>
          <w:szCs w:val="21"/>
        </w:rPr>
        <w:t>Beantwortet dafür folgende Fragen:</w:t>
      </w:r>
    </w:p>
    <w:p w14:paraId="3628F5AC" w14:textId="77777777" w:rsidR="00784295" w:rsidRPr="009C6C66" w:rsidRDefault="00C806D1" w:rsidP="009C6C66">
      <w:pPr>
        <w:numPr>
          <w:ilvl w:val="1"/>
          <w:numId w:val="14"/>
        </w:numPr>
        <w:rPr>
          <w:szCs w:val="21"/>
        </w:rPr>
      </w:pPr>
      <w:r w:rsidRPr="00D47994">
        <w:rPr>
          <w:szCs w:val="21"/>
        </w:rPr>
        <w:t>Welche Frage</w:t>
      </w:r>
      <w:r w:rsidR="00784295" w:rsidRPr="00D47994">
        <w:rPr>
          <w:szCs w:val="21"/>
        </w:rPr>
        <w:t xml:space="preserve"> bzw. welches Problem wollt ihr</w:t>
      </w:r>
      <w:r w:rsidR="00F83F27" w:rsidRPr="00D47994">
        <w:rPr>
          <w:szCs w:val="21"/>
        </w:rPr>
        <w:t xml:space="preserve"> lösen?</w:t>
      </w:r>
      <w:r w:rsidR="00F83F27" w:rsidRPr="00D47994">
        <w:rPr>
          <w:szCs w:val="21"/>
        </w:rPr>
        <w:br/>
        <w:t>(</w:t>
      </w:r>
      <w:r w:rsidR="00F83F27" w:rsidRPr="009C6C66">
        <w:rPr>
          <w:szCs w:val="21"/>
        </w:rPr>
        <w:t>Formuliert eine genaue Fragestellung für euer Thema</w:t>
      </w:r>
      <w:r w:rsidR="002F6E9A" w:rsidRPr="009C6C66">
        <w:rPr>
          <w:szCs w:val="21"/>
        </w:rPr>
        <w:t>.</w:t>
      </w:r>
      <w:r w:rsidR="00F83F27" w:rsidRPr="009C6C66">
        <w:rPr>
          <w:szCs w:val="21"/>
        </w:rPr>
        <w:t>)</w:t>
      </w:r>
    </w:p>
    <w:p w14:paraId="5C65A13F" w14:textId="77777777" w:rsidR="0077745E" w:rsidRPr="009C6C66" w:rsidRDefault="00784295" w:rsidP="00452801">
      <w:pPr>
        <w:numPr>
          <w:ilvl w:val="1"/>
          <w:numId w:val="14"/>
        </w:numPr>
        <w:rPr>
          <w:szCs w:val="21"/>
        </w:rPr>
      </w:pPr>
      <w:r w:rsidRPr="009C6C66">
        <w:rPr>
          <w:szCs w:val="21"/>
        </w:rPr>
        <w:t>Warum habt ihr gerade dieses Thema gewählt? Wie seid ihr auf das Thema gekommen?</w:t>
      </w:r>
    </w:p>
    <w:p w14:paraId="41E7DEF4" w14:textId="77777777" w:rsidR="00452801" w:rsidRPr="00452801" w:rsidRDefault="00F83F27" w:rsidP="00452801">
      <w:pPr>
        <w:numPr>
          <w:ilvl w:val="1"/>
          <w:numId w:val="14"/>
        </w:numPr>
        <w:rPr>
          <w:szCs w:val="21"/>
        </w:rPr>
      </w:pPr>
      <w:r w:rsidRPr="009C6C66">
        <w:rPr>
          <w:szCs w:val="21"/>
        </w:rPr>
        <w:t>Was ist das Ziel</w:t>
      </w:r>
      <w:r w:rsidRPr="001C3203">
        <w:rPr>
          <w:szCs w:val="21"/>
        </w:rPr>
        <w:t xml:space="preserve"> eurer Arbeit? Welche </w:t>
      </w:r>
      <w:r w:rsidR="002F6E9A" w:rsidRPr="001C3203">
        <w:rPr>
          <w:szCs w:val="21"/>
        </w:rPr>
        <w:t>Hypothese</w:t>
      </w:r>
      <w:r w:rsidR="00D52802" w:rsidRPr="00452801">
        <w:rPr>
          <w:szCs w:val="21"/>
        </w:rPr>
        <w:t>(n)</w:t>
      </w:r>
      <w:r w:rsidR="001621A0">
        <w:rPr>
          <w:szCs w:val="21"/>
        </w:rPr>
        <w:t>/</w:t>
      </w:r>
      <w:r w:rsidR="002F6E9A" w:rsidRPr="00452801">
        <w:rPr>
          <w:szCs w:val="21"/>
        </w:rPr>
        <w:t>Vermutung</w:t>
      </w:r>
      <w:r w:rsidR="004D5AF3">
        <w:rPr>
          <w:szCs w:val="21"/>
        </w:rPr>
        <w:t>(</w:t>
      </w:r>
      <w:r w:rsidR="00D52802" w:rsidRPr="00452801">
        <w:rPr>
          <w:szCs w:val="21"/>
        </w:rPr>
        <w:t>en</w:t>
      </w:r>
      <w:r w:rsidR="004D5AF3">
        <w:rPr>
          <w:szCs w:val="21"/>
        </w:rPr>
        <w:t>)</w:t>
      </w:r>
      <w:r w:rsidR="002F6E9A" w:rsidRPr="00452801">
        <w:rPr>
          <w:szCs w:val="21"/>
        </w:rPr>
        <w:t>)</w:t>
      </w:r>
      <w:r w:rsidRPr="00452801">
        <w:rPr>
          <w:szCs w:val="21"/>
        </w:rPr>
        <w:t>wollt ihr mit eurer Arbeit überprüfen?</w:t>
      </w:r>
    </w:p>
    <w:p w14:paraId="77611426" w14:textId="77777777" w:rsidR="009C6C66" w:rsidRPr="00452801" w:rsidRDefault="00452801" w:rsidP="00452801">
      <w:pPr>
        <w:numPr>
          <w:ilvl w:val="1"/>
          <w:numId w:val="14"/>
        </w:numPr>
        <w:rPr>
          <w:szCs w:val="21"/>
        </w:rPr>
      </w:pPr>
      <w:r w:rsidRPr="00452801">
        <w:rPr>
          <w:szCs w:val="21"/>
        </w:rPr>
        <w:t>Was ist der</w:t>
      </w:r>
      <w:r w:rsidR="00784295" w:rsidRPr="00452801">
        <w:rPr>
          <w:szCs w:val="21"/>
        </w:rPr>
        <w:t xml:space="preserve"> aktuelle Stand der Forschung </w:t>
      </w:r>
      <w:r>
        <w:rPr>
          <w:szCs w:val="21"/>
        </w:rPr>
        <w:t>bzw.</w:t>
      </w:r>
      <w:r w:rsidR="005C3E48" w:rsidRPr="00452801">
        <w:rPr>
          <w:szCs w:val="21"/>
        </w:rPr>
        <w:t xml:space="preserve"> </w:t>
      </w:r>
      <w:r w:rsidRPr="00452801">
        <w:rPr>
          <w:szCs w:val="21"/>
        </w:rPr>
        <w:t xml:space="preserve">Stand </w:t>
      </w:r>
      <w:r w:rsidR="00784295" w:rsidRPr="00452801">
        <w:rPr>
          <w:szCs w:val="21"/>
        </w:rPr>
        <w:t xml:space="preserve">der Technik </w:t>
      </w:r>
      <w:r w:rsidRPr="00452801">
        <w:rPr>
          <w:szCs w:val="21"/>
        </w:rPr>
        <w:t xml:space="preserve">im </w:t>
      </w:r>
      <w:r w:rsidR="006C2DAD">
        <w:rPr>
          <w:szCs w:val="21"/>
        </w:rPr>
        <w:t>Zusammenhang mit</w:t>
      </w:r>
      <w:r w:rsidRPr="00452801">
        <w:rPr>
          <w:szCs w:val="21"/>
        </w:rPr>
        <w:t xml:space="preserve"> eu</w:t>
      </w:r>
      <w:r w:rsidR="006C2DAD">
        <w:rPr>
          <w:szCs w:val="21"/>
        </w:rPr>
        <w:t>rem</w:t>
      </w:r>
      <w:r w:rsidRPr="00452801">
        <w:rPr>
          <w:szCs w:val="21"/>
        </w:rPr>
        <w:t xml:space="preserve"> </w:t>
      </w:r>
      <w:r w:rsidR="00784295" w:rsidRPr="00452801">
        <w:rPr>
          <w:szCs w:val="21"/>
        </w:rPr>
        <w:t>Thema</w:t>
      </w:r>
      <w:r>
        <w:rPr>
          <w:szCs w:val="21"/>
        </w:rPr>
        <w:t>?</w:t>
      </w:r>
      <w:r w:rsidR="00784295" w:rsidRPr="00452801">
        <w:rPr>
          <w:szCs w:val="21"/>
        </w:rPr>
        <w:t xml:space="preserve"> Informationen dazu bekommt ihr aus der Literatur </w:t>
      </w:r>
      <w:r w:rsidRPr="00452801">
        <w:rPr>
          <w:szCs w:val="21"/>
        </w:rPr>
        <w:t>–</w:t>
      </w:r>
      <w:r>
        <w:rPr>
          <w:szCs w:val="21"/>
        </w:rPr>
        <w:t xml:space="preserve"> also aus</w:t>
      </w:r>
      <w:r w:rsidRPr="00452801">
        <w:rPr>
          <w:szCs w:val="21"/>
        </w:rPr>
        <w:t xml:space="preserve"> </w:t>
      </w:r>
      <w:r w:rsidR="00784295" w:rsidRPr="00452801">
        <w:rPr>
          <w:szCs w:val="21"/>
        </w:rPr>
        <w:t>Bücher</w:t>
      </w:r>
      <w:r>
        <w:rPr>
          <w:szCs w:val="21"/>
        </w:rPr>
        <w:t>n</w:t>
      </w:r>
      <w:r w:rsidR="00784295" w:rsidRPr="00452801">
        <w:rPr>
          <w:szCs w:val="21"/>
        </w:rPr>
        <w:t>,</w:t>
      </w:r>
      <w:r>
        <w:rPr>
          <w:szCs w:val="21"/>
        </w:rPr>
        <w:t xml:space="preserve"> dem</w:t>
      </w:r>
      <w:r w:rsidR="00784295" w:rsidRPr="00452801">
        <w:rPr>
          <w:szCs w:val="21"/>
        </w:rPr>
        <w:t xml:space="preserve"> Internet</w:t>
      </w:r>
      <w:r w:rsidR="00D52802" w:rsidRPr="00452801">
        <w:rPr>
          <w:szCs w:val="21"/>
        </w:rPr>
        <w:t xml:space="preserve"> </w:t>
      </w:r>
      <w:r w:rsidR="00784295" w:rsidRPr="00452801">
        <w:rPr>
          <w:szCs w:val="21"/>
        </w:rPr>
        <w:t>etc.</w:t>
      </w:r>
      <w:r w:rsidR="008A6675">
        <w:rPr>
          <w:szCs w:val="21"/>
        </w:rPr>
        <w:t xml:space="preserve"> (Achtung – Quellenangaben nicht vergessen!</w:t>
      </w:r>
      <w:r w:rsidR="009C6C66">
        <w:rPr>
          <w:szCs w:val="21"/>
        </w:rPr>
        <w:t>)</w:t>
      </w:r>
    </w:p>
    <w:p w14:paraId="624EEA04" w14:textId="77777777" w:rsidR="0077745E" w:rsidRPr="009C6C66" w:rsidRDefault="009C6C66" w:rsidP="004D5AF3">
      <w:pPr>
        <w:numPr>
          <w:ilvl w:val="1"/>
          <w:numId w:val="14"/>
        </w:numPr>
        <w:rPr>
          <w:szCs w:val="21"/>
        </w:rPr>
      </w:pPr>
      <w:r>
        <w:rPr>
          <w:szCs w:val="21"/>
        </w:rPr>
        <w:t>Knüpft</w:t>
      </w:r>
      <w:r w:rsidR="0077745E" w:rsidRPr="009C6C66">
        <w:rPr>
          <w:szCs w:val="21"/>
        </w:rPr>
        <w:t xml:space="preserve"> ihr an die allgemein herrschende Meinung</w:t>
      </w:r>
      <w:r>
        <w:rPr>
          <w:szCs w:val="21"/>
        </w:rPr>
        <w:t xml:space="preserve"> von Wissenschaftlern und Forschern an</w:t>
      </w:r>
      <w:r w:rsidR="0077745E" w:rsidRPr="009C6C66">
        <w:rPr>
          <w:szCs w:val="21"/>
        </w:rPr>
        <w:t xml:space="preserve"> oder </w:t>
      </w:r>
      <w:r>
        <w:rPr>
          <w:szCs w:val="21"/>
        </w:rPr>
        <w:t>habt</w:t>
      </w:r>
      <w:r w:rsidRPr="009C6C66">
        <w:rPr>
          <w:szCs w:val="21"/>
        </w:rPr>
        <w:t xml:space="preserve"> </w:t>
      </w:r>
      <w:r w:rsidR="0077745E" w:rsidRPr="009C6C66">
        <w:rPr>
          <w:szCs w:val="21"/>
        </w:rPr>
        <w:t>ihr eine andere Erwartung an euer Ergebnis</w:t>
      </w:r>
      <w:r>
        <w:rPr>
          <w:szCs w:val="21"/>
        </w:rPr>
        <w:t>?</w:t>
      </w:r>
    </w:p>
    <w:p w14:paraId="0874912B" w14:textId="77777777" w:rsidR="00F91137" w:rsidRPr="001C3203" w:rsidRDefault="00F91137" w:rsidP="009C6C66">
      <w:pPr>
        <w:ind w:left="360"/>
        <w:jc w:val="both"/>
        <w:rPr>
          <w:szCs w:val="21"/>
        </w:rPr>
      </w:pPr>
    </w:p>
    <w:p w14:paraId="7AF1DFCE" w14:textId="77777777" w:rsidR="00475763" w:rsidRPr="001C3203" w:rsidRDefault="00475763" w:rsidP="006C7923">
      <w:pPr>
        <w:jc w:val="both"/>
        <w:rPr>
          <w:rFonts w:cs="Arial"/>
          <w:b/>
          <w:szCs w:val="21"/>
        </w:rPr>
      </w:pPr>
      <w:r w:rsidRPr="001C3203">
        <w:rPr>
          <w:b/>
          <w:szCs w:val="21"/>
        </w:rPr>
        <w:t>Vorgehensweise</w:t>
      </w:r>
      <w:r w:rsidR="009C6C66">
        <w:rPr>
          <w:b/>
          <w:szCs w:val="21"/>
        </w:rPr>
        <w:t>, Materialien und Methoden</w:t>
      </w:r>
    </w:p>
    <w:p w14:paraId="2C23E317" w14:textId="77777777" w:rsidR="00784295" w:rsidRPr="001C3203" w:rsidRDefault="002F6E9A" w:rsidP="005C3E48">
      <w:pPr>
        <w:numPr>
          <w:ilvl w:val="0"/>
          <w:numId w:val="14"/>
        </w:numPr>
        <w:jc w:val="both"/>
        <w:rPr>
          <w:szCs w:val="21"/>
        </w:rPr>
      </w:pPr>
      <w:r w:rsidRPr="00452801">
        <w:rPr>
          <w:szCs w:val="21"/>
        </w:rPr>
        <w:t xml:space="preserve">In </w:t>
      </w:r>
      <w:r w:rsidR="001621A0" w:rsidRPr="00452801">
        <w:rPr>
          <w:szCs w:val="21"/>
        </w:rPr>
        <w:t>diese</w:t>
      </w:r>
      <w:r w:rsidR="001621A0">
        <w:rPr>
          <w:szCs w:val="21"/>
        </w:rPr>
        <w:t>m</w:t>
      </w:r>
      <w:r w:rsidR="001621A0" w:rsidRPr="00452801">
        <w:rPr>
          <w:szCs w:val="21"/>
        </w:rPr>
        <w:t xml:space="preserve"> </w:t>
      </w:r>
      <w:r w:rsidR="009C6C66" w:rsidRPr="004D5AF3">
        <w:rPr>
          <w:b/>
          <w:szCs w:val="21"/>
        </w:rPr>
        <w:t>zwei bis sechs Seiten</w:t>
      </w:r>
      <w:r w:rsidR="009C6C66">
        <w:rPr>
          <w:szCs w:val="21"/>
        </w:rPr>
        <w:t xml:space="preserve"> langen Kapitel </w:t>
      </w:r>
      <w:r w:rsidR="00D52802" w:rsidRPr="00452801">
        <w:rPr>
          <w:szCs w:val="21"/>
        </w:rPr>
        <w:t>beschreibt</w:t>
      </w:r>
      <w:r w:rsidR="00D52802" w:rsidRPr="006C7923">
        <w:rPr>
          <w:szCs w:val="21"/>
        </w:rPr>
        <w:t xml:space="preserve"> </w:t>
      </w:r>
      <w:r w:rsidR="00475763" w:rsidRPr="006C7923">
        <w:rPr>
          <w:szCs w:val="21"/>
        </w:rPr>
        <w:t xml:space="preserve">ihr </w:t>
      </w:r>
      <w:r w:rsidR="009C6C66">
        <w:rPr>
          <w:szCs w:val="21"/>
        </w:rPr>
        <w:t>eure</w:t>
      </w:r>
      <w:r w:rsidR="009C6C66" w:rsidRPr="006C7923">
        <w:rPr>
          <w:szCs w:val="21"/>
        </w:rPr>
        <w:t xml:space="preserve"> </w:t>
      </w:r>
      <w:r w:rsidR="00475763" w:rsidRPr="006C7923">
        <w:rPr>
          <w:szCs w:val="21"/>
        </w:rPr>
        <w:t>genaue Vorgehensweise</w:t>
      </w:r>
      <w:r w:rsidR="004D5AF3">
        <w:rPr>
          <w:szCs w:val="21"/>
        </w:rPr>
        <w:t>.</w:t>
      </w:r>
      <w:r w:rsidR="00475763" w:rsidRPr="006C7923">
        <w:rPr>
          <w:szCs w:val="21"/>
        </w:rPr>
        <w:t xml:space="preserve"> </w:t>
      </w:r>
      <w:r w:rsidR="00784295" w:rsidRPr="001C3203">
        <w:rPr>
          <w:szCs w:val="21"/>
        </w:rPr>
        <w:t>(Achtung: Die Ergebnisse gehören in einen extra Abschnitt.)</w:t>
      </w:r>
    </w:p>
    <w:p w14:paraId="77CBA991" w14:textId="77777777" w:rsidR="00784295" w:rsidRPr="00452801" w:rsidRDefault="00F83F27" w:rsidP="005C3E48">
      <w:pPr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Beantwortet </w:t>
      </w:r>
      <w:r w:rsidRPr="00452801">
        <w:rPr>
          <w:szCs w:val="21"/>
        </w:rPr>
        <w:t>folge</w:t>
      </w:r>
      <w:r w:rsidR="00784295" w:rsidRPr="00452801">
        <w:rPr>
          <w:szCs w:val="21"/>
        </w:rPr>
        <w:t>nde Fragen</w:t>
      </w:r>
      <w:r w:rsidR="00D52802" w:rsidRPr="00452801">
        <w:rPr>
          <w:szCs w:val="21"/>
        </w:rPr>
        <w:t xml:space="preserve"> – j</w:t>
      </w:r>
      <w:r w:rsidR="00784295" w:rsidRPr="00452801">
        <w:rPr>
          <w:szCs w:val="21"/>
        </w:rPr>
        <w:t xml:space="preserve">e nach Thema und Fachgebiet: </w:t>
      </w:r>
    </w:p>
    <w:p w14:paraId="5B351310" w14:textId="77777777" w:rsidR="00F83F27" w:rsidRPr="00452801" w:rsidRDefault="00F83F27" w:rsidP="001C3203">
      <w:pPr>
        <w:numPr>
          <w:ilvl w:val="1"/>
          <w:numId w:val="14"/>
        </w:numPr>
        <w:jc w:val="both"/>
        <w:rPr>
          <w:szCs w:val="21"/>
        </w:rPr>
      </w:pPr>
      <w:r w:rsidRPr="00452801">
        <w:rPr>
          <w:szCs w:val="21"/>
        </w:rPr>
        <w:t>Wie seid ihr vorgegangen?</w:t>
      </w:r>
    </w:p>
    <w:p w14:paraId="1E294287" w14:textId="77777777" w:rsidR="00F83F27" w:rsidRDefault="00F83F27" w:rsidP="001C3203">
      <w:pPr>
        <w:numPr>
          <w:ilvl w:val="1"/>
          <w:numId w:val="14"/>
        </w:numPr>
        <w:jc w:val="both"/>
        <w:rPr>
          <w:szCs w:val="21"/>
        </w:rPr>
      </w:pPr>
      <w:r w:rsidRPr="00452801">
        <w:rPr>
          <w:szCs w:val="21"/>
        </w:rPr>
        <w:t>Welche Methode</w:t>
      </w:r>
      <w:r w:rsidR="001621A0">
        <w:rPr>
          <w:szCs w:val="21"/>
        </w:rPr>
        <w:t>(</w:t>
      </w:r>
      <w:r w:rsidRPr="00452801">
        <w:rPr>
          <w:szCs w:val="21"/>
        </w:rPr>
        <w:t>n</w:t>
      </w:r>
      <w:r w:rsidR="001621A0">
        <w:rPr>
          <w:szCs w:val="21"/>
        </w:rPr>
        <w:t>)</w:t>
      </w:r>
      <w:r w:rsidRPr="00452801">
        <w:rPr>
          <w:szCs w:val="21"/>
        </w:rPr>
        <w:t xml:space="preserve"> habt ihr angewendet?</w:t>
      </w:r>
    </w:p>
    <w:p w14:paraId="2FE9F63B" w14:textId="77777777" w:rsidR="009C6C66" w:rsidRPr="00452801" w:rsidRDefault="009C6C66" w:rsidP="001C3203">
      <w:pPr>
        <w:numPr>
          <w:ilvl w:val="1"/>
          <w:numId w:val="14"/>
        </w:numPr>
        <w:jc w:val="both"/>
        <w:rPr>
          <w:szCs w:val="21"/>
        </w:rPr>
      </w:pPr>
      <w:r>
        <w:rPr>
          <w:szCs w:val="21"/>
        </w:rPr>
        <w:t>Welche Formeln, Programme, Hilfsmittel waren wichtig?</w:t>
      </w:r>
    </w:p>
    <w:p w14:paraId="3D981052" w14:textId="77777777" w:rsidR="00784295" w:rsidRPr="00452801" w:rsidRDefault="00784295" w:rsidP="008E7C73">
      <w:pPr>
        <w:numPr>
          <w:ilvl w:val="1"/>
          <w:numId w:val="14"/>
        </w:numPr>
        <w:rPr>
          <w:szCs w:val="21"/>
        </w:rPr>
      </w:pPr>
      <w:r w:rsidRPr="00452801">
        <w:rPr>
          <w:szCs w:val="21"/>
        </w:rPr>
        <w:t>Welches Material habt ihr untersucht?</w:t>
      </w:r>
    </w:p>
    <w:p w14:paraId="0DB7004B" w14:textId="77777777" w:rsidR="00784295" w:rsidRPr="005C3E48" w:rsidRDefault="00784295" w:rsidP="008E7C73">
      <w:pPr>
        <w:numPr>
          <w:ilvl w:val="1"/>
          <w:numId w:val="14"/>
        </w:numPr>
        <w:rPr>
          <w:szCs w:val="21"/>
        </w:rPr>
      </w:pPr>
      <w:r w:rsidRPr="005C3E48">
        <w:rPr>
          <w:szCs w:val="21"/>
        </w:rPr>
        <w:t>Welche Experimente habt ihr durchgeführt?</w:t>
      </w:r>
      <w:r w:rsidRPr="005C3E48">
        <w:rPr>
          <w:szCs w:val="21"/>
        </w:rPr>
        <w:br/>
        <w:t>(</w:t>
      </w:r>
      <w:r w:rsidR="00F83F27" w:rsidRPr="005C3E48">
        <w:rPr>
          <w:szCs w:val="21"/>
        </w:rPr>
        <w:t>Wenn es Schwierigkeiten</w:t>
      </w:r>
      <w:r w:rsidRPr="005C3E48">
        <w:rPr>
          <w:szCs w:val="21"/>
        </w:rPr>
        <w:t xml:space="preserve"> gab, </w:t>
      </w:r>
      <w:r w:rsidR="00D52802" w:rsidRPr="005C3E48">
        <w:rPr>
          <w:szCs w:val="21"/>
        </w:rPr>
        <w:t>erklärt diese</w:t>
      </w:r>
      <w:r w:rsidRPr="005C3E48">
        <w:rPr>
          <w:szCs w:val="21"/>
        </w:rPr>
        <w:t>.)</w:t>
      </w:r>
    </w:p>
    <w:p w14:paraId="4093034E" w14:textId="77777777" w:rsidR="00784295" w:rsidRPr="001C3203" w:rsidRDefault="00784295" w:rsidP="008E7C73">
      <w:pPr>
        <w:numPr>
          <w:ilvl w:val="1"/>
          <w:numId w:val="14"/>
        </w:numPr>
        <w:rPr>
          <w:szCs w:val="21"/>
        </w:rPr>
      </w:pPr>
      <w:r w:rsidRPr="001C3203">
        <w:rPr>
          <w:szCs w:val="21"/>
        </w:rPr>
        <w:t xml:space="preserve">Wo habt ihr gearbeitet </w:t>
      </w:r>
      <w:r w:rsidR="00D52802" w:rsidRPr="001C3203">
        <w:rPr>
          <w:szCs w:val="21"/>
        </w:rPr>
        <w:t xml:space="preserve">und </w:t>
      </w:r>
      <w:r w:rsidR="009C6C66">
        <w:rPr>
          <w:szCs w:val="21"/>
        </w:rPr>
        <w:t>in</w:t>
      </w:r>
      <w:r w:rsidR="009C6C66" w:rsidRPr="001C3203">
        <w:rPr>
          <w:szCs w:val="21"/>
        </w:rPr>
        <w:t xml:space="preserve"> </w:t>
      </w:r>
      <w:r w:rsidR="00D52802" w:rsidRPr="001C3203">
        <w:rPr>
          <w:szCs w:val="21"/>
        </w:rPr>
        <w:t>welche</w:t>
      </w:r>
      <w:r w:rsidR="009C6C66">
        <w:rPr>
          <w:szCs w:val="21"/>
        </w:rPr>
        <w:t>m</w:t>
      </w:r>
      <w:r w:rsidRPr="001C3203">
        <w:rPr>
          <w:szCs w:val="21"/>
        </w:rPr>
        <w:t xml:space="preserve"> Zeitraum?</w:t>
      </w:r>
    </w:p>
    <w:p w14:paraId="62F29ACE" w14:textId="77777777" w:rsidR="00F91137" w:rsidRDefault="00784295" w:rsidP="004D5AF3">
      <w:pPr>
        <w:numPr>
          <w:ilvl w:val="1"/>
          <w:numId w:val="14"/>
        </w:numPr>
        <w:jc w:val="both"/>
        <w:rPr>
          <w:szCs w:val="21"/>
        </w:rPr>
      </w:pPr>
      <w:r w:rsidRPr="001C3203">
        <w:rPr>
          <w:szCs w:val="21"/>
        </w:rPr>
        <w:lastRenderedPageBreak/>
        <w:t xml:space="preserve">Was habt ihr </w:t>
      </w:r>
      <w:r w:rsidR="009C6C66">
        <w:rPr>
          <w:szCs w:val="21"/>
        </w:rPr>
        <w:t xml:space="preserve">selbst </w:t>
      </w:r>
      <w:r w:rsidRPr="001C3203">
        <w:rPr>
          <w:szCs w:val="21"/>
        </w:rPr>
        <w:t>entwickelt und wo</w:t>
      </w:r>
      <w:r w:rsidR="00D52802" w:rsidRPr="001C3203">
        <w:rPr>
          <w:szCs w:val="21"/>
        </w:rPr>
        <w:t>bei</w:t>
      </w:r>
      <w:r w:rsidRPr="00452801">
        <w:rPr>
          <w:szCs w:val="21"/>
        </w:rPr>
        <w:t xml:space="preserve"> habt ihr</w:t>
      </w:r>
      <w:r w:rsidR="001621A0">
        <w:rPr>
          <w:szCs w:val="21"/>
        </w:rPr>
        <w:t xml:space="preserve"> ggf.</w:t>
      </w:r>
      <w:r w:rsidRPr="00452801">
        <w:rPr>
          <w:szCs w:val="21"/>
        </w:rPr>
        <w:t xml:space="preserve"> Unterstützung bekommen? </w:t>
      </w:r>
      <w:r w:rsidRPr="00452801">
        <w:rPr>
          <w:szCs w:val="21"/>
        </w:rPr>
        <w:br/>
        <w:t xml:space="preserve">(Wenn ihr Experimente oder einzelne Arbeitsschritte von anderen </w:t>
      </w:r>
      <w:r w:rsidR="009F0BF8" w:rsidRPr="00452801">
        <w:rPr>
          <w:szCs w:val="21"/>
        </w:rPr>
        <w:t xml:space="preserve">Personen </w:t>
      </w:r>
      <w:r w:rsidRPr="00452801">
        <w:rPr>
          <w:szCs w:val="21"/>
        </w:rPr>
        <w:t>übernehmt, müsst ihr das erwähnen</w:t>
      </w:r>
      <w:r w:rsidRPr="006C7923">
        <w:rPr>
          <w:szCs w:val="21"/>
        </w:rPr>
        <w:t>. Stellt eure eigenen Idee und eure selbstständige Arbeit klar heraus.)</w:t>
      </w:r>
    </w:p>
    <w:p w14:paraId="1029B804" w14:textId="77777777" w:rsidR="009C6C66" w:rsidRPr="009C6C66" w:rsidRDefault="009C6C66" w:rsidP="004D5AF3">
      <w:pPr>
        <w:jc w:val="both"/>
        <w:rPr>
          <w:szCs w:val="21"/>
        </w:rPr>
      </w:pPr>
    </w:p>
    <w:p w14:paraId="2B852980" w14:textId="77777777" w:rsidR="000C7E4A" w:rsidRPr="009C6C66" w:rsidRDefault="000C7E4A" w:rsidP="008A6675">
      <w:pPr>
        <w:jc w:val="both"/>
        <w:rPr>
          <w:b/>
          <w:szCs w:val="21"/>
        </w:rPr>
      </w:pPr>
      <w:r w:rsidRPr="008A6675">
        <w:rPr>
          <w:b/>
          <w:szCs w:val="21"/>
        </w:rPr>
        <w:t>Ergebnisse</w:t>
      </w:r>
    </w:p>
    <w:p w14:paraId="2E95E83F" w14:textId="77777777" w:rsidR="00DD4D4B" w:rsidRPr="00B91E03" w:rsidRDefault="00D52802" w:rsidP="006C7923">
      <w:pPr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Das Kapitel mit </w:t>
      </w:r>
      <w:r w:rsidRPr="00452801">
        <w:rPr>
          <w:szCs w:val="21"/>
        </w:rPr>
        <w:t>den</w:t>
      </w:r>
      <w:r w:rsidR="000C7E4A" w:rsidRPr="00452801">
        <w:rPr>
          <w:szCs w:val="21"/>
        </w:rPr>
        <w:t xml:space="preserve"> Ergebnisse</w:t>
      </w:r>
      <w:r w:rsidRPr="00452801">
        <w:rPr>
          <w:szCs w:val="21"/>
        </w:rPr>
        <w:t>n</w:t>
      </w:r>
      <w:r w:rsidR="000C7E4A" w:rsidRPr="00452801">
        <w:rPr>
          <w:szCs w:val="21"/>
        </w:rPr>
        <w:t xml:space="preserve"> </w:t>
      </w:r>
      <w:r w:rsidR="006C2DAD">
        <w:rPr>
          <w:szCs w:val="21"/>
        </w:rPr>
        <w:t xml:space="preserve">sollte zwischen </w:t>
      </w:r>
      <w:r w:rsidR="006C2DAD" w:rsidRPr="006C2DAD">
        <w:rPr>
          <w:b/>
          <w:szCs w:val="21"/>
        </w:rPr>
        <w:t>zwei und fünf Seiten</w:t>
      </w:r>
      <w:r w:rsidR="006C2DAD">
        <w:rPr>
          <w:szCs w:val="21"/>
        </w:rPr>
        <w:t xml:space="preserve"> lang sein. U</w:t>
      </w:r>
      <w:r w:rsidR="005451A8" w:rsidRPr="001C3203">
        <w:rPr>
          <w:szCs w:val="21"/>
        </w:rPr>
        <w:t>nterteilt</w:t>
      </w:r>
      <w:r w:rsidRPr="001C3203">
        <w:rPr>
          <w:szCs w:val="21"/>
        </w:rPr>
        <w:t xml:space="preserve"> </w:t>
      </w:r>
      <w:r w:rsidR="0024116B">
        <w:rPr>
          <w:szCs w:val="21"/>
        </w:rPr>
        <w:t>es</w:t>
      </w:r>
      <w:r w:rsidR="005451A8" w:rsidRPr="00452801">
        <w:rPr>
          <w:szCs w:val="21"/>
        </w:rPr>
        <w:t xml:space="preserve"> am besten in einzelne </w:t>
      </w:r>
      <w:r w:rsidRPr="00452801">
        <w:rPr>
          <w:szCs w:val="21"/>
        </w:rPr>
        <w:t>Unterkapitel</w:t>
      </w:r>
      <w:r w:rsidR="009F0BF8" w:rsidRPr="00452801">
        <w:rPr>
          <w:szCs w:val="21"/>
        </w:rPr>
        <w:t xml:space="preserve">. </w:t>
      </w:r>
      <w:r w:rsidR="00DD4D4B" w:rsidRPr="00452801">
        <w:rPr>
          <w:szCs w:val="21"/>
        </w:rPr>
        <w:t xml:space="preserve">Überlegt euch dafür zunächst: </w:t>
      </w:r>
      <w:r w:rsidR="000339CE" w:rsidRPr="00452801">
        <w:rPr>
          <w:szCs w:val="21"/>
        </w:rPr>
        <w:t xml:space="preserve">Welche Experimente, Messungen und Beobachtungen </w:t>
      </w:r>
      <w:r w:rsidR="00DD4D4B" w:rsidRPr="00452801">
        <w:rPr>
          <w:szCs w:val="21"/>
        </w:rPr>
        <w:t>waren für eure Arbeit entscheidend</w:t>
      </w:r>
      <w:r w:rsidR="00F83F27" w:rsidRPr="00452801">
        <w:rPr>
          <w:szCs w:val="21"/>
        </w:rPr>
        <w:t>?</w:t>
      </w:r>
      <w:r w:rsidR="00A05CE3" w:rsidRPr="00452801">
        <w:rPr>
          <w:szCs w:val="21"/>
        </w:rPr>
        <w:t xml:space="preserve"> Aus welchen Experimenten habt ihr Wichtiges gelernt?</w:t>
      </w:r>
      <w:r w:rsidR="00DD4D4B" w:rsidRPr="00452801">
        <w:rPr>
          <w:szCs w:val="21"/>
        </w:rPr>
        <w:t xml:space="preserve"> </w:t>
      </w:r>
      <w:r w:rsidRPr="00452801">
        <w:rPr>
          <w:szCs w:val="21"/>
        </w:rPr>
        <w:t xml:space="preserve">Dies </w:t>
      </w:r>
      <w:r w:rsidR="00DD4D4B" w:rsidRPr="00452801">
        <w:rPr>
          <w:szCs w:val="21"/>
        </w:rPr>
        <w:t>können auch missglückte Experimente sein</w:t>
      </w:r>
      <w:r w:rsidR="005451A8" w:rsidRPr="00C40D7C">
        <w:rPr>
          <w:szCs w:val="21"/>
        </w:rPr>
        <w:t xml:space="preserve"> oder Experimente, die andere Er</w:t>
      </w:r>
      <w:r w:rsidR="005451A8" w:rsidRPr="00B91E03">
        <w:rPr>
          <w:szCs w:val="21"/>
        </w:rPr>
        <w:t xml:space="preserve">gebnisse als erwartet </w:t>
      </w:r>
      <w:r w:rsidR="00A05CE3" w:rsidRPr="00B91E03">
        <w:rPr>
          <w:szCs w:val="21"/>
        </w:rPr>
        <w:t>hervorbrachten.</w:t>
      </w:r>
    </w:p>
    <w:p w14:paraId="47FB7D12" w14:textId="77777777" w:rsidR="00DD4D4B" w:rsidRPr="00B91E03" w:rsidRDefault="00DD4D4B" w:rsidP="006C7923">
      <w:pPr>
        <w:numPr>
          <w:ilvl w:val="0"/>
          <w:numId w:val="14"/>
        </w:numPr>
        <w:ind w:right="419"/>
        <w:jc w:val="both"/>
        <w:rPr>
          <w:szCs w:val="21"/>
        </w:rPr>
      </w:pPr>
      <w:r w:rsidRPr="00B91E03">
        <w:rPr>
          <w:szCs w:val="21"/>
        </w:rPr>
        <w:t xml:space="preserve">Beantwortet </w:t>
      </w:r>
      <w:r w:rsidR="0024116B">
        <w:rPr>
          <w:szCs w:val="21"/>
        </w:rPr>
        <w:t xml:space="preserve">dann </w:t>
      </w:r>
      <w:r w:rsidR="000339CE" w:rsidRPr="00B91E03">
        <w:rPr>
          <w:szCs w:val="21"/>
        </w:rPr>
        <w:t>folgende Fragen</w:t>
      </w:r>
      <w:r w:rsidR="00D52802" w:rsidRPr="00B91E03">
        <w:rPr>
          <w:szCs w:val="21"/>
        </w:rPr>
        <w:t xml:space="preserve"> – je</w:t>
      </w:r>
      <w:r w:rsidR="000339CE" w:rsidRPr="00B91E03">
        <w:rPr>
          <w:szCs w:val="21"/>
        </w:rPr>
        <w:t xml:space="preserve"> nach Thema und Fachgebiet:</w:t>
      </w:r>
    </w:p>
    <w:p w14:paraId="15FA009F" w14:textId="77777777" w:rsidR="00DD4D4B" w:rsidRPr="009532B9" w:rsidRDefault="004A40A7" w:rsidP="006C7923">
      <w:pPr>
        <w:numPr>
          <w:ilvl w:val="1"/>
          <w:numId w:val="14"/>
        </w:numPr>
        <w:jc w:val="both"/>
        <w:rPr>
          <w:szCs w:val="21"/>
        </w:rPr>
      </w:pPr>
      <w:r w:rsidRPr="00B531FB">
        <w:rPr>
          <w:szCs w:val="21"/>
        </w:rPr>
        <w:t xml:space="preserve">Was haben </w:t>
      </w:r>
      <w:r w:rsidR="00F83F27" w:rsidRPr="009532B9">
        <w:rPr>
          <w:szCs w:val="21"/>
        </w:rPr>
        <w:t>eure</w:t>
      </w:r>
      <w:r w:rsidRPr="009532B9">
        <w:rPr>
          <w:szCs w:val="21"/>
        </w:rPr>
        <w:t xml:space="preserve"> Experimente ergeben? Was </w:t>
      </w:r>
      <w:r w:rsidR="00F83F27" w:rsidRPr="009532B9">
        <w:rPr>
          <w:szCs w:val="21"/>
        </w:rPr>
        <w:t>habt ihr</w:t>
      </w:r>
      <w:r w:rsidRPr="009532B9">
        <w:rPr>
          <w:szCs w:val="21"/>
        </w:rPr>
        <w:t xml:space="preserve"> beobachtet</w:t>
      </w:r>
      <w:r w:rsidR="00DD4D4B" w:rsidRPr="009532B9">
        <w:rPr>
          <w:szCs w:val="21"/>
        </w:rPr>
        <w:t>?</w:t>
      </w:r>
    </w:p>
    <w:p w14:paraId="32F68883" w14:textId="77777777" w:rsidR="00DD4D4B" w:rsidRPr="009532B9" w:rsidRDefault="00DD4D4B" w:rsidP="005C3E48">
      <w:pPr>
        <w:numPr>
          <w:ilvl w:val="1"/>
          <w:numId w:val="14"/>
        </w:numPr>
        <w:jc w:val="both"/>
        <w:rPr>
          <w:szCs w:val="21"/>
        </w:rPr>
      </w:pPr>
      <w:r w:rsidRPr="009532B9">
        <w:rPr>
          <w:szCs w:val="21"/>
        </w:rPr>
        <w:t>Was für ein Modell habt ihr gebaut</w:t>
      </w:r>
      <w:r w:rsidR="00D52802" w:rsidRPr="009532B9">
        <w:rPr>
          <w:szCs w:val="21"/>
        </w:rPr>
        <w:t>? W</w:t>
      </w:r>
      <w:r w:rsidRPr="009532B9">
        <w:rPr>
          <w:szCs w:val="21"/>
        </w:rPr>
        <w:t>ie sieht die Erfindung aus</w:t>
      </w:r>
      <w:r w:rsidR="00D52802" w:rsidRPr="009532B9">
        <w:rPr>
          <w:szCs w:val="21"/>
        </w:rPr>
        <w:t>? W</w:t>
      </w:r>
      <w:r w:rsidRPr="009532B9">
        <w:rPr>
          <w:szCs w:val="21"/>
        </w:rPr>
        <w:t>as leistet sie?</w:t>
      </w:r>
    </w:p>
    <w:p w14:paraId="36DFDEA2" w14:textId="77777777" w:rsidR="00DD4D4B" w:rsidRDefault="00DD4D4B" w:rsidP="001C3203">
      <w:pPr>
        <w:numPr>
          <w:ilvl w:val="1"/>
          <w:numId w:val="14"/>
        </w:numPr>
        <w:jc w:val="both"/>
        <w:rPr>
          <w:szCs w:val="21"/>
        </w:rPr>
      </w:pPr>
      <w:r w:rsidRPr="009532B9">
        <w:rPr>
          <w:szCs w:val="21"/>
        </w:rPr>
        <w:t>Was leistet das Programm? Wie ist die Beweisführung (</w:t>
      </w:r>
      <w:r w:rsidR="00D52802" w:rsidRPr="009532B9">
        <w:rPr>
          <w:szCs w:val="21"/>
        </w:rPr>
        <w:t xml:space="preserve">z. B. </w:t>
      </w:r>
      <w:r w:rsidRPr="009532B9">
        <w:rPr>
          <w:szCs w:val="21"/>
        </w:rPr>
        <w:t>Mathematik)?</w:t>
      </w:r>
    </w:p>
    <w:p w14:paraId="456CCCE9" w14:textId="77777777" w:rsidR="0024116B" w:rsidRPr="0024116B" w:rsidRDefault="0024116B" w:rsidP="004D5AF3">
      <w:pPr>
        <w:numPr>
          <w:ilvl w:val="1"/>
          <w:numId w:val="14"/>
        </w:numPr>
        <w:rPr>
          <w:szCs w:val="21"/>
        </w:rPr>
      </w:pPr>
      <w:r w:rsidRPr="006C2DAD">
        <w:rPr>
          <w:szCs w:val="21"/>
        </w:rPr>
        <w:t xml:space="preserve">Hat sich </w:t>
      </w:r>
      <w:r>
        <w:rPr>
          <w:szCs w:val="21"/>
        </w:rPr>
        <w:t>eure anfängliche</w:t>
      </w:r>
      <w:r w:rsidRPr="006C2DAD">
        <w:rPr>
          <w:szCs w:val="21"/>
        </w:rPr>
        <w:t xml:space="preserve"> Hypothese bestätigt? Oder habt ihr ein anderes Ergebnis</w:t>
      </w:r>
      <w:r>
        <w:rPr>
          <w:szCs w:val="21"/>
        </w:rPr>
        <w:t xml:space="preserve"> </w:t>
      </w:r>
      <w:r w:rsidRPr="006C2DAD">
        <w:rPr>
          <w:szCs w:val="21"/>
        </w:rPr>
        <w:t xml:space="preserve">bekommen? </w:t>
      </w:r>
      <w:r>
        <w:rPr>
          <w:szCs w:val="21"/>
        </w:rPr>
        <w:br/>
        <w:t>(</w:t>
      </w:r>
      <w:r w:rsidRPr="006C2DAD">
        <w:rPr>
          <w:szCs w:val="21"/>
        </w:rPr>
        <w:t>Wenn ihr ein anderes Ergebnis bekommen habt, ist dies nicht schlecht oder falsch. Versucht im nächsten Abschnitt (Diskussion) dann Antworten/Erklärungen zu finden</w:t>
      </w:r>
      <w:r w:rsidR="004D5AF3">
        <w:rPr>
          <w:szCs w:val="21"/>
        </w:rPr>
        <w:t>.</w:t>
      </w:r>
      <w:r>
        <w:rPr>
          <w:szCs w:val="21"/>
        </w:rPr>
        <w:t>)</w:t>
      </w:r>
    </w:p>
    <w:p w14:paraId="79FDDB3C" w14:textId="77777777" w:rsidR="0024116B" w:rsidRPr="0024116B" w:rsidRDefault="00C76DC9" w:rsidP="0024116B">
      <w:pPr>
        <w:numPr>
          <w:ilvl w:val="1"/>
          <w:numId w:val="14"/>
        </w:numPr>
        <w:jc w:val="both"/>
        <w:rPr>
          <w:szCs w:val="21"/>
        </w:rPr>
      </w:pPr>
      <w:r w:rsidRPr="009532B9">
        <w:rPr>
          <w:szCs w:val="21"/>
        </w:rPr>
        <w:t>Falls</w:t>
      </w:r>
      <w:r w:rsidR="00DD4D4B" w:rsidRPr="009532B9">
        <w:rPr>
          <w:szCs w:val="21"/>
        </w:rPr>
        <w:t xml:space="preserve"> andere Personen </w:t>
      </w:r>
      <w:r w:rsidR="00C40D7C">
        <w:rPr>
          <w:szCs w:val="21"/>
        </w:rPr>
        <w:t xml:space="preserve">euch </w:t>
      </w:r>
      <w:r w:rsidR="00DD4D4B" w:rsidRPr="00C40D7C">
        <w:rPr>
          <w:szCs w:val="21"/>
        </w:rPr>
        <w:t xml:space="preserve">unterstützt </w:t>
      </w:r>
      <w:r w:rsidR="00C40D7C">
        <w:rPr>
          <w:szCs w:val="21"/>
        </w:rPr>
        <w:t>haben</w:t>
      </w:r>
      <w:r w:rsidR="00DD4D4B" w:rsidRPr="00C40D7C">
        <w:rPr>
          <w:szCs w:val="21"/>
        </w:rPr>
        <w:t xml:space="preserve">: Welche Ergebnisse </w:t>
      </w:r>
      <w:r w:rsidRPr="00C40D7C">
        <w:rPr>
          <w:szCs w:val="21"/>
        </w:rPr>
        <w:t>habt ihr</w:t>
      </w:r>
      <w:r w:rsidR="00DD4D4B" w:rsidRPr="00C40D7C">
        <w:rPr>
          <w:szCs w:val="21"/>
        </w:rPr>
        <w:t xml:space="preserve"> selbst herausge</w:t>
      </w:r>
      <w:r w:rsidR="00DD4D4B" w:rsidRPr="00C40D7C">
        <w:rPr>
          <w:szCs w:val="21"/>
        </w:rPr>
        <w:softHyphen/>
        <w:t>funden?</w:t>
      </w:r>
    </w:p>
    <w:p w14:paraId="1AD08FC6" w14:textId="77777777" w:rsidR="006C2DAD" w:rsidRPr="006C7923" w:rsidRDefault="000C7E4A" w:rsidP="001C3203">
      <w:pPr>
        <w:numPr>
          <w:ilvl w:val="0"/>
          <w:numId w:val="14"/>
        </w:numPr>
        <w:jc w:val="both"/>
        <w:rPr>
          <w:szCs w:val="21"/>
        </w:rPr>
      </w:pPr>
      <w:r w:rsidRPr="00C40D7C">
        <w:rPr>
          <w:szCs w:val="21"/>
        </w:rPr>
        <w:t xml:space="preserve">Stellt eure Ergebnisse übersichtlich in Abbildungen und Tabellen dar. In kurzen Texten </w:t>
      </w:r>
      <w:r w:rsidR="002D2C7E" w:rsidRPr="00C40D7C">
        <w:rPr>
          <w:szCs w:val="21"/>
        </w:rPr>
        <w:t xml:space="preserve">erklärt </w:t>
      </w:r>
      <w:r w:rsidRPr="00C40D7C">
        <w:rPr>
          <w:szCs w:val="21"/>
        </w:rPr>
        <w:t>ihr die Tabellen und Abbildungen</w:t>
      </w:r>
      <w:r w:rsidRPr="006C7923">
        <w:rPr>
          <w:szCs w:val="21"/>
        </w:rPr>
        <w:t>.</w:t>
      </w:r>
    </w:p>
    <w:p w14:paraId="4E2865E3" w14:textId="77777777" w:rsidR="00F91137" w:rsidRPr="006C2DAD" w:rsidRDefault="00F91137" w:rsidP="004D5AF3">
      <w:pPr>
        <w:ind w:left="360"/>
        <w:rPr>
          <w:szCs w:val="21"/>
        </w:rPr>
      </w:pPr>
    </w:p>
    <w:p w14:paraId="7ED98FD3" w14:textId="77777777" w:rsidR="00DD4D4B" w:rsidRPr="00452801" w:rsidRDefault="0024116B" w:rsidP="00452801">
      <w:pPr>
        <w:jc w:val="both"/>
        <w:rPr>
          <w:rFonts w:cs="Arial"/>
          <w:b/>
          <w:szCs w:val="21"/>
        </w:rPr>
      </w:pPr>
      <w:r>
        <w:rPr>
          <w:b/>
          <w:szCs w:val="21"/>
        </w:rPr>
        <w:t>Ergebnisd</w:t>
      </w:r>
      <w:r w:rsidR="00DD4D4B" w:rsidRPr="00452801">
        <w:rPr>
          <w:b/>
          <w:szCs w:val="21"/>
        </w:rPr>
        <w:t>iskussion</w:t>
      </w:r>
    </w:p>
    <w:p w14:paraId="7B6F9419" w14:textId="77777777" w:rsidR="004B5891" w:rsidRPr="00B91E03" w:rsidRDefault="00DD4D4B" w:rsidP="00452801">
      <w:pPr>
        <w:numPr>
          <w:ilvl w:val="0"/>
          <w:numId w:val="14"/>
        </w:numPr>
        <w:jc w:val="both"/>
        <w:rPr>
          <w:szCs w:val="21"/>
        </w:rPr>
      </w:pPr>
      <w:r w:rsidRPr="00452801">
        <w:rPr>
          <w:szCs w:val="21"/>
        </w:rPr>
        <w:t>Dieser Abschnitt sollte nich</w:t>
      </w:r>
      <w:r w:rsidR="003B1831" w:rsidRPr="00452801">
        <w:rPr>
          <w:szCs w:val="21"/>
        </w:rPr>
        <w:t>t</w:t>
      </w:r>
      <w:r w:rsidRPr="00C40D7C">
        <w:rPr>
          <w:szCs w:val="21"/>
        </w:rPr>
        <w:t xml:space="preserve"> länger als </w:t>
      </w:r>
      <w:r w:rsidRPr="00C40D7C">
        <w:rPr>
          <w:b/>
          <w:szCs w:val="21"/>
        </w:rPr>
        <w:t xml:space="preserve">zwei Seiten </w:t>
      </w:r>
      <w:r w:rsidRPr="00C40D7C">
        <w:rPr>
          <w:szCs w:val="21"/>
        </w:rPr>
        <w:t xml:space="preserve">sein. Hier </w:t>
      </w:r>
      <w:r w:rsidR="003B1831" w:rsidRPr="00C40D7C">
        <w:rPr>
          <w:szCs w:val="21"/>
        </w:rPr>
        <w:t>interpretiert</w:t>
      </w:r>
      <w:r w:rsidRPr="00C40D7C">
        <w:rPr>
          <w:szCs w:val="21"/>
        </w:rPr>
        <w:t xml:space="preserve"> ihr </w:t>
      </w:r>
      <w:r w:rsidR="003B1831" w:rsidRPr="00C40D7C">
        <w:rPr>
          <w:szCs w:val="21"/>
        </w:rPr>
        <w:t>eure Er</w:t>
      </w:r>
      <w:r w:rsidR="003B1831" w:rsidRPr="00B91E03">
        <w:rPr>
          <w:szCs w:val="21"/>
        </w:rPr>
        <w:t xml:space="preserve">gebnisse. </w:t>
      </w:r>
    </w:p>
    <w:p w14:paraId="02918C6E" w14:textId="77777777" w:rsidR="004A40A7" w:rsidRPr="009532B9" w:rsidRDefault="004A40A7" w:rsidP="00C40D7C">
      <w:pPr>
        <w:numPr>
          <w:ilvl w:val="0"/>
          <w:numId w:val="14"/>
        </w:numPr>
        <w:ind w:right="419"/>
        <w:jc w:val="both"/>
        <w:rPr>
          <w:szCs w:val="21"/>
        </w:rPr>
      </w:pPr>
      <w:r w:rsidRPr="00B531FB">
        <w:rPr>
          <w:szCs w:val="21"/>
        </w:rPr>
        <w:t>Beantwortet</w:t>
      </w:r>
      <w:r w:rsidR="002B57FF" w:rsidRPr="009532B9">
        <w:rPr>
          <w:szCs w:val="21"/>
        </w:rPr>
        <w:t xml:space="preserve"> dafür</w:t>
      </w:r>
      <w:r w:rsidRPr="009532B9">
        <w:rPr>
          <w:szCs w:val="21"/>
        </w:rPr>
        <w:t xml:space="preserve"> </w:t>
      </w:r>
      <w:r w:rsidR="002B57FF" w:rsidRPr="009532B9">
        <w:rPr>
          <w:szCs w:val="21"/>
        </w:rPr>
        <w:t>folgende Fragen</w:t>
      </w:r>
      <w:r w:rsidRPr="009532B9">
        <w:rPr>
          <w:szCs w:val="21"/>
        </w:rPr>
        <w:t>:</w:t>
      </w:r>
    </w:p>
    <w:p w14:paraId="24C5097E" w14:textId="77777777" w:rsidR="004A40A7" w:rsidRPr="00F50596" w:rsidRDefault="004A40A7" w:rsidP="00B91E03">
      <w:pPr>
        <w:numPr>
          <w:ilvl w:val="1"/>
          <w:numId w:val="14"/>
        </w:numPr>
        <w:jc w:val="both"/>
        <w:rPr>
          <w:szCs w:val="21"/>
        </w:rPr>
      </w:pPr>
      <w:r w:rsidRPr="0024116B">
        <w:rPr>
          <w:szCs w:val="21"/>
        </w:rPr>
        <w:t xml:space="preserve">Was ist gut </w:t>
      </w:r>
      <w:r w:rsidR="002B57FF" w:rsidRPr="0024116B">
        <w:rPr>
          <w:szCs w:val="21"/>
        </w:rPr>
        <w:t>g</w:t>
      </w:r>
      <w:r w:rsidRPr="00F50596">
        <w:rPr>
          <w:szCs w:val="21"/>
        </w:rPr>
        <w:t xml:space="preserve">elaufen? </w:t>
      </w:r>
      <w:r w:rsidR="002B57FF" w:rsidRPr="00F50596">
        <w:rPr>
          <w:szCs w:val="21"/>
        </w:rPr>
        <w:t>Was ist schlecht gelaufen?</w:t>
      </w:r>
    </w:p>
    <w:p w14:paraId="3609DCBA" w14:textId="77777777" w:rsidR="0024116B" w:rsidRPr="0024116B" w:rsidRDefault="0024116B" w:rsidP="00B91E03">
      <w:pPr>
        <w:numPr>
          <w:ilvl w:val="1"/>
          <w:numId w:val="14"/>
        </w:numPr>
        <w:jc w:val="both"/>
        <w:rPr>
          <w:szCs w:val="21"/>
        </w:rPr>
      </w:pPr>
      <w:r w:rsidRPr="0024116B">
        <w:rPr>
          <w:szCs w:val="21"/>
        </w:rPr>
        <w:t>Worauf musstet ihr im Verlauf eurer Projektarbeit verzichten?</w:t>
      </w:r>
    </w:p>
    <w:p w14:paraId="33658DA8" w14:textId="77777777" w:rsidR="002B57FF" w:rsidRPr="0024116B" w:rsidRDefault="002B57FF" w:rsidP="00B531FB">
      <w:pPr>
        <w:numPr>
          <w:ilvl w:val="1"/>
          <w:numId w:val="14"/>
        </w:numPr>
        <w:jc w:val="both"/>
        <w:rPr>
          <w:szCs w:val="21"/>
        </w:rPr>
      </w:pPr>
      <w:r w:rsidRPr="0024116B">
        <w:rPr>
          <w:szCs w:val="21"/>
        </w:rPr>
        <w:t>Wie passen eure Ergebnisse zu dem, was ihr über euer Thema gelesen oder gehört habt? Stimmt ihr mit euren Ergebnissen der allgemeinen Meinung</w:t>
      </w:r>
      <w:r w:rsidR="00753FDA" w:rsidRPr="0024116B">
        <w:rPr>
          <w:szCs w:val="21"/>
        </w:rPr>
        <w:t xml:space="preserve">/der Meinung von </w:t>
      </w:r>
      <w:r w:rsidR="00B91E03" w:rsidRPr="0024116B">
        <w:rPr>
          <w:szCs w:val="21"/>
        </w:rPr>
        <w:t xml:space="preserve">Wissenschaftlern </w:t>
      </w:r>
      <w:r w:rsidRPr="0024116B">
        <w:rPr>
          <w:szCs w:val="21"/>
        </w:rPr>
        <w:t>zu?</w:t>
      </w:r>
    </w:p>
    <w:p w14:paraId="59F847D0" w14:textId="77777777" w:rsidR="002B57FF" w:rsidRPr="0024116B" w:rsidRDefault="00753FDA" w:rsidP="009532B9">
      <w:pPr>
        <w:numPr>
          <w:ilvl w:val="1"/>
          <w:numId w:val="14"/>
        </w:numPr>
        <w:jc w:val="both"/>
        <w:rPr>
          <w:szCs w:val="21"/>
        </w:rPr>
      </w:pPr>
      <w:r w:rsidRPr="0024116B">
        <w:rPr>
          <w:szCs w:val="21"/>
        </w:rPr>
        <w:t>Habt ihr</w:t>
      </w:r>
      <w:r w:rsidR="003B1831" w:rsidRPr="0024116B">
        <w:rPr>
          <w:szCs w:val="21"/>
        </w:rPr>
        <w:t xml:space="preserve"> durch eure </w:t>
      </w:r>
      <w:r w:rsidRPr="0024116B">
        <w:rPr>
          <w:szCs w:val="21"/>
        </w:rPr>
        <w:t>Experimente/</w:t>
      </w:r>
      <w:r w:rsidR="003B1831" w:rsidRPr="0024116B">
        <w:rPr>
          <w:szCs w:val="21"/>
        </w:rPr>
        <w:t>Ergebnisse neue Ideen bekommen, wie ihr das Projekt weiterentwickeln könnt?</w:t>
      </w:r>
    </w:p>
    <w:p w14:paraId="24E7D1FA" w14:textId="77777777" w:rsidR="003B1831" w:rsidRPr="0024116B" w:rsidRDefault="0024116B" w:rsidP="009532B9">
      <w:pPr>
        <w:numPr>
          <w:ilvl w:val="1"/>
          <w:numId w:val="14"/>
        </w:numPr>
        <w:jc w:val="both"/>
        <w:rPr>
          <w:szCs w:val="21"/>
        </w:rPr>
      </w:pPr>
      <w:r w:rsidRPr="0024116B">
        <w:rPr>
          <w:szCs w:val="21"/>
        </w:rPr>
        <w:t>Habt ihr</w:t>
      </w:r>
      <w:r w:rsidR="003B1831" w:rsidRPr="0024116B">
        <w:rPr>
          <w:szCs w:val="21"/>
        </w:rPr>
        <w:t xml:space="preserve"> Fehler </w:t>
      </w:r>
      <w:r w:rsidRPr="0024116B">
        <w:rPr>
          <w:szCs w:val="21"/>
        </w:rPr>
        <w:t>gemacht oder hat etwas nicht funktioniert? Dann beschreibt auch diese(s).</w:t>
      </w:r>
      <w:r w:rsidR="003B1831" w:rsidRPr="0024116B">
        <w:rPr>
          <w:szCs w:val="21"/>
        </w:rPr>
        <w:t xml:space="preserve"> Aus Fehlern lernt man schließlich. Erklärt, was ihr in Zukunft </w:t>
      </w:r>
      <w:r w:rsidR="002B57FF" w:rsidRPr="0024116B">
        <w:rPr>
          <w:szCs w:val="21"/>
        </w:rPr>
        <w:t>an der Vorgehensweise ändern oder verbessern könntet</w:t>
      </w:r>
      <w:r w:rsidR="003B1831" w:rsidRPr="0024116B">
        <w:rPr>
          <w:szCs w:val="21"/>
        </w:rPr>
        <w:t>.</w:t>
      </w:r>
    </w:p>
    <w:p w14:paraId="6C6F2E5F" w14:textId="77777777" w:rsidR="0024116B" w:rsidRPr="004D5AF3" w:rsidRDefault="0024116B" w:rsidP="004D5AF3">
      <w:pPr>
        <w:pStyle w:val="Listenabsatz"/>
        <w:numPr>
          <w:ilvl w:val="1"/>
          <w:numId w:val="14"/>
        </w:numPr>
        <w:ind w:right="419"/>
        <w:jc w:val="both"/>
      </w:pPr>
      <w:r w:rsidRPr="004D5AF3">
        <w:t>Welche Folgen kann eure Entdeckung, Erfindung bzw. Forschung für die Gesellschaft, für den Arbeits</w:t>
      </w:r>
      <w:r w:rsidRPr="004D5AF3">
        <w:softHyphen/>
        <w:t xml:space="preserve">platz, für die Wissenschaft oder für einzelne Menschen haben? </w:t>
      </w:r>
    </w:p>
    <w:p w14:paraId="0052E874" w14:textId="77777777" w:rsidR="0024116B" w:rsidRDefault="0024116B" w:rsidP="009532B9">
      <w:pPr>
        <w:numPr>
          <w:ilvl w:val="1"/>
          <w:numId w:val="14"/>
        </w:numPr>
        <w:jc w:val="both"/>
        <w:rPr>
          <w:szCs w:val="21"/>
        </w:rPr>
      </w:pPr>
      <w:r w:rsidRPr="004D5AF3">
        <w:t>Welche Forschungslücke konnte</w:t>
      </w:r>
      <w:r w:rsidR="00F50596">
        <w:t>t ihr</w:t>
      </w:r>
      <w:r w:rsidRPr="004D5AF3">
        <w:t xml:space="preserve"> möglicherweise </w:t>
      </w:r>
      <w:r w:rsidR="00F50596">
        <w:t>schließen</w:t>
      </w:r>
      <w:r w:rsidRPr="004D5AF3">
        <w:t>?</w:t>
      </w:r>
    </w:p>
    <w:p w14:paraId="07AC5A06" w14:textId="77777777" w:rsidR="00F91137" w:rsidRPr="001C3203" w:rsidRDefault="00F91137" w:rsidP="004D5AF3">
      <w:pPr>
        <w:ind w:left="1080"/>
        <w:jc w:val="both"/>
        <w:rPr>
          <w:szCs w:val="21"/>
        </w:rPr>
      </w:pPr>
    </w:p>
    <w:p w14:paraId="7A064E47" w14:textId="77777777" w:rsidR="0057271E" w:rsidRPr="001C3203" w:rsidRDefault="0057271E" w:rsidP="009532B9">
      <w:pPr>
        <w:jc w:val="both"/>
        <w:rPr>
          <w:rFonts w:cs="Arial"/>
          <w:b/>
          <w:szCs w:val="21"/>
        </w:rPr>
      </w:pPr>
      <w:r w:rsidRPr="001C3203">
        <w:rPr>
          <w:b/>
          <w:szCs w:val="21"/>
        </w:rPr>
        <w:t>Zusammenfassung</w:t>
      </w:r>
    </w:p>
    <w:p w14:paraId="5EF5E78D" w14:textId="77777777" w:rsidR="0057271E" w:rsidRDefault="0057271E" w:rsidP="009532B9">
      <w:pPr>
        <w:numPr>
          <w:ilvl w:val="0"/>
          <w:numId w:val="14"/>
        </w:numPr>
        <w:jc w:val="both"/>
        <w:rPr>
          <w:szCs w:val="21"/>
        </w:rPr>
      </w:pPr>
      <w:r w:rsidRPr="00452801">
        <w:rPr>
          <w:szCs w:val="21"/>
        </w:rPr>
        <w:t xml:space="preserve">Am Schluss </w:t>
      </w:r>
      <w:r w:rsidR="002D2C7E" w:rsidRPr="00452801">
        <w:rPr>
          <w:szCs w:val="21"/>
        </w:rPr>
        <w:t xml:space="preserve">greift </w:t>
      </w:r>
      <w:r w:rsidRPr="00452801">
        <w:rPr>
          <w:szCs w:val="21"/>
        </w:rPr>
        <w:t xml:space="preserve">ihr die Forschungsfrage bzw. das Projektziel nochmal auf: Wie lautet eure Antwort auf die Forschungsfrage? </w:t>
      </w:r>
      <w:r w:rsidR="00C76DC9" w:rsidRPr="00452801">
        <w:rPr>
          <w:szCs w:val="21"/>
        </w:rPr>
        <w:t>Habt ihr euer Ziel</w:t>
      </w:r>
      <w:r w:rsidRPr="00452801">
        <w:rPr>
          <w:szCs w:val="21"/>
        </w:rPr>
        <w:t xml:space="preserve"> erreicht?</w:t>
      </w:r>
    </w:p>
    <w:p w14:paraId="1AC10130" w14:textId="77777777" w:rsidR="00F91137" w:rsidRPr="00452801" w:rsidRDefault="00F91137" w:rsidP="004D5AF3">
      <w:pPr>
        <w:ind w:left="360"/>
        <w:jc w:val="both"/>
        <w:rPr>
          <w:szCs w:val="21"/>
        </w:rPr>
      </w:pPr>
    </w:p>
    <w:p w14:paraId="795756AA" w14:textId="77777777" w:rsidR="0057271E" w:rsidRPr="00C40D7C" w:rsidRDefault="0057271E" w:rsidP="003D3F23">
      <w:pPr>
        <w:jc w:val="both"/>
        <w:rPr>
          <w:rFonts w:cs="Arial"/>
          <w:b/>
          <w:szCs w:val="21"/>
        </w:rPr>
      </w:pPr>
      <w:r w:rsidRPr="00C40D7C">
        <w:rPr>
          <w:b/>
          <w:szCs w:val="21"/>
        </w:rPr>
        <w:t>Quellen- und Literaturverzeichnis</w:t>
      </w:r>
    </w:p>
    <w:p w14:paraId="26A4BBDC" w14:textId="77777777" w:rsidR="0057271E" w:rsidRDefault="0057271E" w:rsidP="003D3F23">
      <w:pPr>
        <w:pStyle w:val="Listenabsatz"/>
        <w:numPr>
          <w:ilvl w:val="0"/>
          <w:numId w:val="14"/>
        </w:numPr>
        <w:jc w:val="both"/>
        <w:rPr>
          <w:szCs w:val="21"/>
        </w:rPr>
      </w:pPr>
      <w:r w:rsidRPr="00C40D7C">
        <w:rPr>
          <w:szCs w:val="21"/>
        </w:rPr>
        <w:t>Nennt alle Quellen</w:t>
      </w:r>
      <w:r w:rsidR="00DB2577" w:rsidRPr="00C40D7C">
        <w:rPr>
          <w:szCs w:val="21"/>
        </w:rPr>
        <w:t xml:space="preserve">, </w:t>
      </w:r>
      <w:r w:rsidR="00C40D7C">
        <w:rPr>
          <w:szCs w:val="21"/>
        </w:rPr>
        <w:t xml:space="preserve">die ihr für euer Projekt verwendet habt. Nennt auch alle </w:t>
      </w:r>
      <w:r w:rsidRPr="00C40D7C">
        <w:rPr>
          <w:szCs w:val="21"/>
        </w:rPr>
        <w:t xml:space="preserve">Personen und Institutionen, die </w:t>
      </w:r>
      <w:r w:rsidR="002D2C7E" w:rsidRPr="00C40D7C">
        <w:rPr>
          <w:szCs w:val="21"/>
        </w:rPr>
        <w:t>euch unterstützt haben</w:t>
      </w:r>
      <w:r w:rsidRPr="00C40D7C">
        <w:rPr>
          <w:szCs w:val="21"/>
        </w:rPr>
        <w:t xml:space="preserve">. </w:t>
      </w:r>
      <w:r w:rsidR="001C034B" w:rsidRPr="00C40D7C">
        <w:rPr>
          <w:szCs w:val="21"/>
        </w:rPr>
        <w:t xml:space="preserve">Alle Angaben werden jeweils alphabetisch nach Nachnamen sortiert. </w:t>
      </w:r>
      <w:r w:rsidRPr="00C40D7C">
        <w:rPr>
          <w:szCs w:val="21"/>
        </w:rPr>
        <w:t>Benutzt dafür euer Re</w:t>
      </w:r>
      <w:r w:rsidRPr="00631838">
        <w:rPr>
          <w:szCs w:val="21"/>
        </w:rPr>
        <w:t>chercheprotokoll.</w:t>
      </w:r>
    </w:p>
    <w:p w14:paraId="18C7A364" w14:textId="77777777" w:rsidR="001621A0" w:rsidRDefault="001621A0" w:rsidP="00054ABA">
      <w:pPr>
        <w:jc w:val="both"/>
        <w:rPr>
          <w:szCs w:val="21"/>
        </w:rPr>
      </w:pPr>
    </w:p>
    <w:p w14:paraId="3DD3FD35" w14:textId="77777777" w:rsidR="001621A0" w:rsidRPr="001621A0" w:rsidRDefault="001621A0" w:rsidP="00054ABA">
      <w:pPr>
        <w:jc w:val="both"/>
        <w:rPr>
          <w:szCs w:val="21"/>
        </w:rPr>
      </w:pPr>
    </w:p>
    <w:sectPr w:rsidR="001621A0" w:rsidRPr="001621A0" w:rsidSect="009B16BB">
      <w:headerReference w:type="default" r:id="rId8"/>
      <w:footerReference w:type="default" r:id="rId9"/>
      <w:headerReference w:type="first" r:id="rId10"/>
      <w:pgSz w:w="11906" w:h="16838" w:code="9"/>
      <w:pgMar w:top="1702" w:right="1418" w:bottom="1134" w:left="1418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7C50" w14:textId="77777777" w:rsidR="004572A3" w:rsidRDefault="004572A3">
      <w:r>
        <w:separator/>
      </w:r>
    </w:p>
  </w:endnote>
  <w:endnote w:type="continuationSeparator" w:id="0">
    <w:p w14:paraId="1FA06363" w14:textId="77777777" w:rsidR="004572A3" w:rsidRDefault="0045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452FC" w14:textId="77777777" w:rsidR="0024116B" w:rsidRPr="0085341A" w:rsidRDefault="0024116B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 w:rsidRPr="00B72EA9">
      <w:rPr>
        <w:rFonts w:cs="Arial"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423414">
      <w:rPr>
        <w:rFonts w:cs="Arial"/>
        <w:b/>
        <w:noProof/>
        <w:szCs w:val="21"/>
      </w:rPr>
      <w:t>6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423414">
      <w:rPr>
        <w:rFonts w:cs="Arial"/>
        <w:noProof/>
        <w:szCs w:val="21"/>
      </w:rPr>
      <w:t>6</w:t>
    </w:r>
    <w:r w:rsidRPr="00B72EA9">
      <w:rPr>
        <w:rFonts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D05D4" w14:textId="77777777" w:rsidR="004572A3" w:rsidRDefault="004572A3">
      <w:r>
        <w:separator/>
      </w:r>
    </w:p>
  </w:footnote>
  <w:footnote w:type="continuationSeparator" w:id="0">
    <w:p w14:paraId="3BF8A33D" w14:textId="77777777" w:rsidR="004572A3" w:rsidRDefault="0045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22968" w14:textId="77777777" w:rsidR="0024116B" w:rsidRDefault="0024116B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420FBE" wp14:editId="4062B6BA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id="Gruppierung 2" o:spid="_x0000_s1026" style="position:absolute;margin-left:-32.8pt;margin-top:-.3pt;width:521.55pt;height:43.35pt;z-index:251659264" coordsize="6624000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H&#10;T8fDAAAA2wAAAA8AAABkcnMvZG93bnJldi54bWxEj0+LwjAUxO8LfofwBG9rqsiqtVHERfCyC1UP&#10;Hh/Ns39sXkqTrfXbmwXB4zAzv2GSTW9q0VHrSssKJuMIBHFmdcm5gvNp/7kA4TyyxtoyKXiQg816&#10;8JFgrO2dU+qOPhcBwi5GBYX3TSylywoy6Ma2IQ7e1bYGfZBtLnWL9wA3tZxG0Zc0WHJYKLChXUHZ&#10;7fhnFOCsrGRWp9V5nzbf8+X80v38HpQaDfvtCoSn3r/Dr/ZBK5gu4f9L+AFy/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kdPx8MAAADbAAAADwAAAAAAAAAAAAAAAACcAgAA&#10;ZHJzL2Rvd25yZXYueG1sUEsFBgAAAAAEAAQA9wAAAIwDAAAAAA==&#10;">
                <v:imagedata r:id="rId2" o:title=""/>
                <v:path arrowok="t"/>
              </v:shape>
              <v:line id="Gerade Verbindung 31" o:spid="_x0000_s1028" style="position:absolute;visibility:visible;mso-wrap-style:square" from="0,520700" to="6624000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UscUAAADbAAAADwAAAGRycy9kb3ducmV2LnhtbESPQWvCQBSE74L/YXlCL6IbW7AldQ1R&#10;LJQiSK2Q6yP7mo1m34bs1qT/vlsQPA4z8w2zygbbiCt1vnasYDFPQBCXTtdcKTh9vc1eQPiArLFx&#10;TAp+yUO2Ho9WmGrX8yddj6ESEcI+RQUmhDaV0peGLPq5a4mj9+06iyHKrpK6wz7CbSMfk2QpLdYc&#10;Fwy2tDVUXo4/VsFmd84P2jxPt31RFW2/LxL9USj1MBnyVxCBhnAP39rvWsHTAv6/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pYUscUAAADb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1E005" w14:textId="77777777" w:rsidR="0024116B" w:rsidRDefault="0024116B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08DB15" wp14:editId="3CC9827B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0ABD59D" w14:textId="77777777" w:rsidR="0024116B" w:rsidRDefault="0024116B">
    <w:pPr>
      <w:pStyle w:val="Kopfzeile"/>
      <w:jc w:val="center"/>
      <w:rPr>
        <w:noProof/>
      </w:rPr>
    </w:pPr>
  </w:p>
  <w:p w14:paraId="0B2ED1EA" w14:textId="77777777" w:rsidR="0024116B" w:rsidRDefault="0024116B">
    <w:pPr>
      <w:pStyle w:val="Kopfzeile"/>
      <w:jc w:val="center"/>
    </w:pPr>
  </w:p>
  <w:p w14:paraId="1E37A473" w14:textId="77777777" w:rsidR="0024116B" w:rsidRDefault="0024116B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in;height:3in" o:bullet="t"/>
    </w:pict>
  </w:numPicBullet>
  <w:numPicBullet w:numPicBulletId="1">
    <w:pict>
      <v:shape id="_x0000_i1120" type="#_x0000_t75" style="width:3in;height:3in" o:bullet="t"/>
    </w:pict>
  </w:numPicBullet>
  <w:numPicBullet w:numPicBulletId="2">
    <w:pict>
      <v:shape id="_x0000_i1121" type="#_x0000_t75" style="width:3in;height:3in" o:bullet="t"/>
    </w:pict>
  </w:numPicBullet>
  <w:abstractNum w:abstractNumId="0" w15:restartNumberingAfterBreak="0">
    <w:nsid w:val="FFFFFF80"/>
    <w:multiLevelType w:val="singleLevel"/>
    <w:tmpl w:val="EFC4C9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69A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65462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07CE8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7A2E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381F80"/>
    <w:multiLevelType w:val="hybridMultilevel"/>
    <w:tmpl w:val="4058C9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1F363B"/>
    <w:multiLevelType w:val="hybridMultilevel"/>
    <w:tmpl w:val="E3A8584E"/>
    <w:lvl w:ilvl="0" w:tplc="D826B9C2">
      <w:start w:val="1"/>
      <w:numFmt w:val="decimal"/>
      <w:lvlText w:val="%1."/>
      <w:lvlJc w:val="left"/>
      <w:pPr>
        <w:ind w:left="700" w:hanging="700"/>
      </w:pPr>
      <w:rPr>
        <w:rFonts w:eastAsia="Times New Roman" w:cs="Times New Roman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E3165"/>
    <w:multiLevelType w:val="hybridMultilevel"/>
    <w:tmpl w:val="6888C7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6"/>
  </w:num>
  <w:num w:numId="10">
    <w:abstractNumId w:val="1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7"/>
  </w:num>
  <w:num w:numId="16">
    <w:abstractNumId w:val="1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2FC"/>
    <w:rsid w:val="000119AD"/>
    <w:rsid w:val="000339CE"/>
    <w:rsid w:val="0004785A"/>
    <w:rsid w:val="00054ABA"/>
    <w:rsid w:val="000645E4"/>
    <w:rsid w:val="00080B21"/>
    <w:rsid w:val="000A2A1F"/>
    <w:rsid w:val="000B3D15"/>
    <w:rsid w:val="000B47A2"/>
    <w:rsid w:val="000C35A1"/>
    <w:rsid w:val="000C7E4A"/>
    <w:rsid w:val="000D6E7F"/>
    <w:rsid w:val="00111ECD"/>
    <w:rsid w:val="001429DF"/>
    <w:rsid w:val="001621A0"/>
    <w:rsid w:val="001C034B"/>
    <w:rsid w:val="001C3203"/>
    <w:rsid w:val="001D00EB"/>
    <w:rsid w:val="00202034"/>
    <w:rsid w:val="0024116B"/>
    <w:rsid w:val="0025700F"/>
    <w:rsid w:val="002B0B9F"/>
    <w:rsid w:val="002B5097"/>
    <w:rsid w:val="002B57FF"/>
    <w:rsid w:val="002D2C7E"/>
    <w:rsid w:val="002F6E9A"/>
    <w:rsid w:val="00326E2A"/>
    <w:rsid w:val="00327593"/>
    <w:rsid w:val="00361C01"/>
    <w:rsid w:val="00366DB5"/>
    <w:rsid w:val="003B1831"/>
    <w:rsid w:val="003B614F"/>
    <w:rsid w:val="003D3F23"/>
    <w:rsid w:val="00407C79"/>
    <w:rsid w:val="00423414"/>
    <w:rsid w:val="00452801"/>
    <w:rsid w:val="004572A3"/>
    <w:rsid w:val="00475763"/>
    <w:rsid w:val="004A40A7"/>
    <w:rsid w:val="004B5891"/>
    <w:rsid w:val="004D5799"/>
    <w:rsid w:val="004D5AF3"/>
    <w:rsid w:val="004E0483"/>
    <w:rsid w:val="00510DD1"/>
    <w:rsid w:val="005257B7"/>
    <w:rsid w:val="005451A8"/>
    <w:rsid w:val="00557E88"/>
    <w:rsid w:val="0057271E"/>
    <w:rsid w:val="00593BFE"/>
    <w:rsid w:val="005A0B6A"/>
    <w:rsid w:val="005C3E48"/>
    <w:rsid w:val="005C6BCF"/>
    <w:rsid w:val="005C7FF1"/>
    <w:rsid w:val="005F537C"/>
    <w:rsid w:val="006018EB"/>
    <w:rsid w:val="0060497F"/>
    <w:rsid w:val="00631838"/>
    <w:rsid w:val="00692FA2"/>
    <w:rsid w:val="006C2DAD"/>
    <w:rsid w:val="006C7923"/>
    <w:rsid w:val="007132FC"/>
    <w:rsid w:val="007462DA"/>
    <w:rsid w:val="00753FDA"/>
    <w:rsid w:val="00757784"/>
    <w:rsid w:val="0077745E"/>
    <w:rsid w:val="00784295"/>
    <w:rsid w:val="007B6745"/>
    <w:rsid w:val="007C13B7"/>
    <w:rsid w:val="00827945"/>
    <w:rsid w:val="0085341A"/>
    <w:rsid w:val="00855B8C"/>
    <w:rsid w:val="008923F3"/>
    <w:rsid w:val="008A6675"/>
    <w:rsid w:val="008E6185"/>
    <w:rsid w:val="008E7C73"/>
    <w:rsid w:val="009449DD"/>
    <w:rsid w:val="009532B9"/>
    <w:rsid w:val="009B16BB"/>
    <w:rsid w:val="009B2629"/>
    <w:rsid w:val="009C6C66"/>
    <w:rsid w:val="009C7187"/>
    <w:rsid w:val="009F0BF8"/>
    <w:rsid w:val="009F1624"/>
    <w:rsid w:val="00A05CE3"/>
    <w:rsid w:val="00A30247"/>
    <w:rsid w:val="00A525D9"/>
    <w:rsid w:val="00A87B91"/>
    <w:rsid w:val="00AB2202"/>
    <w:rsid w:val="00AC4B75"/>
    <w:rsid w:val="00B11CBC"/>
    <w:rsid w:val="00B1711D"/>
    <w:rsid w:val="00B531FB"/>
    <w:rsid w:val="00B729A1"/>
    <w:rsid w:val="00B91E03"/>
    <w:rsid w:val="00C01F68"/>
    <w:rsid w:val="00C40D7C"/>
    <w:rsid w:val="00C43E7C"/>
    <w:rsid w:val="00C53B2A"/>
    <w:rsid w:val="00C76DC9"/>
    <w:rsid w:val="00C806D1"/>
    <w:rsid w:val="00CB36E2"/>
    <w:rsid w:val="00CF5607"/>
    <w:rsid w:val="00D278AF"/>
    <w:rsid w:val="00D31FBD"/>
    <w:rsid w:val="00D47994"/>
    <w:rsid w:val="00D52802"/>
    <w:rsid w:val="00D64939"/>
    <w:rsid w:val="00DA6695"/>
    <w:rsid w:val="00DB2577"/>
    <w:rsid w:val="00DD20C1"/>
    <w:rsid w:val="00DD4D4B"/>
    <w:rsid w:val="00DE74C2"/>
    <w:rsid w:val="00E12AFF"/>
    <w:rsid w:val="00E2395C"/>
    <w:rsid w:val="00E34BEE"/>
    <w:rsid w:val="00EE3BB6"/>
    <w:rsid w:val="00EF09DE"/>
    <w:rsid w:val="00EF395D"/>
    <w:rsid w:val="00F218EE"/>
    <w:rsid w:val="00F23A56"/>
    <w:rsid w:val="00F50596"/>
    <w:rsid w:val="00F64B10"/>
    <w:rsid w:val="00F83F27"/>
    <w:rsid w:val="00F8650C"/>
    <w:rsid w:val="00F9022D"/>
    <w:rsid w:val="00F91137"/>
    <w:rsid w:val="00FB40CA"/>
    <w:rsid w:val="00FD4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C9D297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5341A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uiPriority w:val="99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paragraph" w:styleId="Funotentext">
    <w:name w:val="footnote text"/>
    <w:basedOn w:val="Standard"/>
    <w:link w:val="FunotentextZchn"/>
    <w:rsid w:val="007132FC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rsid w:val="007132FC"/>
    <w:rPr>
      <w:rFonts w:ascii="Arial" w:hAnsi="Arial"/>
      <w:sz w:val="24"/>
      <w:szCs w:val="24"/>
    </w:rPr>
  </w:style>
  <w:style w:type="character" w:styleId="Funotenzeichen">
    <w:name w:val="footnote reference"/>
    <w:basedOn w:val="Absatz-Standardschriftart"/>
    <w:rsid w:val="007132FC"/>
    <w:rPr>
      <w:vertAlign w:val="superscript"/>
    </w:rPr>
  </w:style>
  <w:style w:type="character" w:styleId="Kommentarzeichen">
    <w:name w:val="annotation reference"/>
    <w:uiPriority w:val="99"/>
    <w:unhideWhenUsed/>
    <w:rsid w:val="004D579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4D5799"/>
    <w:pPr>
      <w:spacing w:after="160" w:line="259" w:lineRule="auto"/>
    </w:pPr>
    <w:rPr>
      <w:rFonts w:ascii="Calibri" w:eastAsia="Calibri" w:hAnsi="Calibri"/>
      <w:sz w:val="24"/>
      <w:szCs w:val="24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D5799"/>
    <w:rPr>
      <w:rFonts w:ascii="Calibri" w:eastAsia="Calibri" w:hAnsi="Calibri"/>
      <w:sz w:val="24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5891"/>
    <w:pPr>
      <w:keepLines/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4B5891"/>
    <w:pPr>
      <w:spacing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57784"/>
    <w:pPr>
      <w:spacing w:after="100" w:line="240" w:lineRule="auto"/>
    </w:pPr>
    <w:rPr>
      <w:rFonts w:ascii="Arial" w:eastAsia="Times New Roman" w:hAnsi="Arial"/>
      <w:b/>
      <w:bCs/>
      <w:sz w:val="20"/>
      <w:szCs w:val="20"/>
      <w:lang w:eastAsia="de-DE"/>
    </w:rPr>
  </w:style>
  <w:style w:type="character" w:customStyle="1" w:styleId="KommentarthemaZchn">
    <w:name w:val="Kommentarthema Zchn"/>
    <w:basedOn w:val="KommentartextZchn"/>
    <w:link w:val="Kommentarthema"/>
    <w:rsid w:val="00757784"/>
    <w:rPr>
      <w:rFonts w:ascii="Arial" w:eastAsia="Calibri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EC4DAD-C530-F14B-87A3-9D282FEE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1043</Words>
  <Characters>6573</Characters>
  <Application>Microsoft Office Word</Application>
  <DocSecurity>0</DocSecurity>
  <Lines>54</Lines>
  <Paragraphs>15</Paragraphs>
  <ScaleCrop>false</ScaleCrop>
  <Company>Stiftung Jugend forscht e. V.</Company>
  <LinksUpToDate>false</LinksUpToDate>
  <CharactersWithSpaces>7601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7</cp:revision>
  <cp:lastPrinted>2018-07-16T08:50:00Z</cp:lastPrinted>
  <dcterms:created xsi:type="dcterms:W3CDTF">2018-07-31T13:48:00Z</dcterms:created>
  <dcterms:modified xsi:type="dcterms:W3CDTF">2018-08-21T11:09:00Z</dcterms:modified>
</cp:coreProperties>
</file>