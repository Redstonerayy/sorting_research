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E575" w14:textId="5A43A676" w:rsidR="0085341A" w:rsidRPr="00B34E5F" w:rsidRDefault="003D067D" w:rsidP="00A52C89">
      <w:pPr>
        <w:pStyle w:val="berschrift1"/>
        <w:spacing w:after="0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Material E: </w:t>
      </w:r>
      <w:r w:rsidR="00015939">
        <w:rPr>
          <w:rFonts w:cs="Arial"/>
          <w:sz w:val="28"/>
          <w:szCs w:val="28"/>
        </w:rPr>
        <w:t>Rechercheprotokoll – damit ihr auch keine Quellenangabe vergesst</w:t>
      </w:r>
    </w:p>
    <w:p w14:paraId="5EFF9D3B" w14:textId="77777777" w:rsidR="008C1003" w:rsidRDefault="008C1003" w:rsidP="00A52C89">
      <w:pPr>
        <w:jc w:val="both"/>
        <w:rPr>
          <w:szCs w:val="21"/>
        </w:rPr>
      </w:pPr>
    </w:p>
    <w:p w14:paraId="0F3FD7A6" w14:textId="77777777" w:rsidR="008C1003" w:rsidRPr="009E69C2" w:rsidRDefault="009E69C2" w:rsidP="00A52C89">
      <w:pPr>
        <w:jc w:val="both"/>
        <w:rPr>
          <w:szCs w:val="21"/>
        </w:rPr>
      </w:pPr>
      <w:r>
        <w:rPr>
          <w:szCs w:val="21"/>
        </w:rPr>
        <w:t xml:space="preserve">In eurer schriftlichen Arbeit müsst ihr </w:t>
      </w:r>
      <w:r w:rsidRPr="009E69C2">
        <w:rPr>
          <w:szCs w:val="21"/>
        </w:rPr>
        <w:t>alle Quellen</w:t>
      </w:r>
      <w:r>
        <w:rPr>
          <w:szCs w:val="21"/>
        </w:rPr>
        <w:t xml:space="preserve"> nennen</w:t>
      </w:r>
      <w:r w:rsidRPr="009E69C2">
        <w:rPr>
          <w:szCs w:val="21"/>
        </w:rPr>
        <w:t xml:space="preserve">, die ihr für euer Projekt verwendet habt. </w:t>
      </w:r>
      <w:r>
        <w:rPr>
          <w:szCs w:val="21"/>
        </w:rPr>
        <w:t>Quellen sind z. B. Inte</w:t>
      </w:r>
      <w:r w:rsidR="00015460">
        <w:rPr>
          <w:szCs w:val="21"/>
        </w:rPr>
        <w:t>rnetseiten, Fachzeitschriften, Bücher</w:t>
      </w:r>
      <w:r>
        <w:rPr>
          <w:szCs w:val="21"/>
        </w:rPr>
        <w:t xml:space="preserve">, aber auch </w:t>
      </w:r>
      <w:r w:rsidRPr="009E69C2">
        <w:rPr>
          <w:szCs w:val="21"/>
        </w:rPr>
        <w:t xml:space="preserve">Personen und Institutionen, die euch unterstützt haben. </w:t>
      </w:r>
      <w:r w:rsidR="008C1003">
        <w:rPr>
          <w:szCs w:val="21"/>
        </w:rPr>
        <w:t>Wie ihr die unterschiedlichen Quellen richtig angebt, findet ihr in der nachfolgenden Box:</w:t>
      </w:r>
    </w:p>
    <w:p w14:paraId="1F40AE68" w14:textId="77777777" w:rsidR="0057693F" w:rsidRPr="0057693F" w:rsidRDefault="00456200" w:rsidP="00A52C89">
      <w:pPr>
        <w:ind w:right="419"/>
        <w:jc w:val="both"/>
      </w:pPr>
      <w:r>
        <w:rPr>
          <w:rFonts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C54D49" wp14:editId="7132B0C6">
                <wp:simplePos x="0" y="0"/>
                <wp:positionH relativeFrom="column">
                  <wp:posOffset>-48895</wp:posOffset>
                </wp:positionH>
                <wp:positionV relativeFrom="paragraph">
                  <wp:posOffset>4445</wp:posOffset>
                </wp:positionV>
                <wp:extent cx="5829300" cy="6912610"/>
                <wp:effectExtent l="0" t="0" r="38100" b="215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912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D696E" w14:textId="77777777" w:rsidR="00281600" w:rsidRPr="00E42854" w:rsidRDefault="00281600" w:rsidP="0045620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cs="Arial"/>
                              </w:rPr>
                            </w:pPr>
                            <w:r w:rsidRPr="00E42854">
                              <w:rPr>
                                <w:rFonts w:cs="Arial"/>
                              </w:rPr>
                              <w:t>Vorname, Nachname des Verfassers</w:t>
                            </w:r>
                          </w:p>
                          <w:p w14:paraId="2AB2806C" w14:textId="77777777" w:rsidR="00281600" w:rsidRDefault="00281600" w:rsidP="0045620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cs="Arial"/>
                              </w:rPr>
                            </w:pPr>
                            <w:r w:rsidRPr="00E42854">
                              <w:rPr>
                                <w:rFonts w:cs="Arial"/>
                              </w:rPr>
                              <w:t>Titel der Arbeit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  <w:p w14:paraId="1CF57273" w14:textId="77777777" w:rsidR="00281600" w:rsidRDefault="00281600" w:rsidP="0045620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cs="Arial"/>
                              </w:rPr>
                            </w:pPr>
                            <w:r w:rsidRPr="00E42854">
                              <w:rPr>
                                <w:rFonts w:cs="Arial"/>
                              </w:rPr>
                              <w:t xml:space="preserve">Erscheinungsort </w:t>
                            </w:r>
                          </w:p>
                          <w:p w14:paraId="0F3456A2" w14:textId="77777777" w:rsidR="00281600" w:rsidRDefault="00281600" w:rsidP="0045620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cs="Arial"/>
                              </w:rPr>
                            </w:pPr>
                            <w:r w:rsidRPr="00E42854">
                              <w:rPr>
                                <w:rFonts w:cs="Arial"/>
                              </w:rPr>
                              <w:t>Erscheinungsjahr und</w:t>
                            </w:r>
                          </w:p>
                          <w:p w14:paraId="65EC48CF" w14:textId="77777777" w:rsidR="00281600" w:rsidRPr="00E42854" w:rsidRDefault="00281600" w:rsidP="00456200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cs="Arial"/>
                              </w:rPr>
                            </w:pPr>
                            <w:r w:rsidRPr="00E42854">
                              <w:rPr>
                                <w:rFonts w:cs="Arial"/>
                              </w:rPr>
                              <w:t>Seitenangabe</w:t>
                            </w:r>
                          </w:p>
                          <w:p w14:paraId="34B223BD" w14:textId="77777777" w:rsidR="00281600" w:rsidRDefault="00281600" w:rsidP="00456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hteck 3" o:spid="_x0000_s1026" style="position:absolute;left:0;text-align:left;margin-left:-3.8pt;margin-top:.35pt;width:459pt;height:544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" filled="f" strokecolor="black [3213]">
                <v:textbox>
                  <w:txbxContent>
                    <w:p w14:paraId="0D18116C" w14:textId="77777777" w:rsidR="00281600" w:rsidRPr="00E42854" w:rsidRDefault="00281600" w:rsidP="0045620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cs="Arial"/>
                        </w:rPr>
                      </w:pPr>
                      <w:r w:rsidRPr="00E42854">
                        <w:rPr>
                          <w:rFonts w:cs="Arial"/>
                        </w:rPr>
                        <w:t>Vorname, Nachname des Verfassers</w:t>
                      </w:r>
                    </w:p>
                    <w:p w14:paraId="6F610BF6" w14:textId="77777777" w:rsidR="00281600" w:rsidRDefault="00281600" w:rsidP="0045620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cs="Arial"/>
                        </w:rPr>
                      </w:pPr>
                      <w:r w:rsidRPr="00E42854">
                        <w:rPr>
                          <w:rFonts w:cs="Arial"/>
                        </w:rPr>
                        <w:t>Titel der Arbeit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</w:p>
                    <w:p w14:paraId="7914D141" w14:textId="77777777" w:rsidR="00281600" w:rsidRDefault="00281600" w:rsidP="0045620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cs="Arial"/>
                        </w:rPr>
                      </w:pPr>
                      <w:r w:rsidRPr="00E42854">
                        <w:rPr>
                          <w:rFonts w:cs="Arial"/>
                        </w:rPr>
                        <w:t xml:space="preserve">Erscheinungsort </w:t>
                      </w:r>
                    </w:p>
                    <w:p w14:paraId="2EAC923E" w14:textId="77777777" w:rsidR="00281600" w:rsidRDefault="00281600" w:rsidP="0045620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cs="Arial"/>
                        </w:rPr>
                      </w:pPr>
                      <w:r w:rsidRPr="00E42854">
                        <w:rPr>
                          <w:rFonts w:cs="Arial"/>
                        </w:rPr>
                        <w:t>Erscheinungsjahr und</w:t>
                      </w:r>
                    </w:p>
                    <w:p w14:paraId="2D731018" w14:textId="77777777" w:rsidR="00281600" w:rsidRPr="00E42854" w:rsidRDefault="00281600" w:rsidP="00456200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cs="Arial"/>
                        </w:rPr>
                      </w:pPr>
                      <w:r w:rsidRPr="00E42854">
                        <w:rPr>
                          <w:rFonts w:cs="Arial"/>
                        </w:rPr>
                        <w:t>Seitenangabe</w:t>
                      </w:r>
                    </w:p>
                    <w:p w14:paraId="323D2BB5" w14:textId="77777777" w:rsidR="00281600" w:rsidRDefault="00281600" w:rsidP="00456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6FA0FA" w14:textId="77777777" w:rsidR="0057693F" w:rsidRPr="00456200" w:rsidRDefault="00281600" w:rsidP="00A52C89">
      <w:pPr>
        <w:jc w:val="both"/>
      </w:pPr>
      <w:r>
        <w:rPr>
          <w:rFonts w:cs="Arial"/>
          <w:b/>
        </w:rPr>
        <w:t>Quellenangabe b</w:t>
      </w:r>
      <w:r w:rsidR="0057693F" w:rsidRPr="00456200">
        <w:rPr>
          <w:rFonts w:cs="Arial"/>
          <w:b/>
        </w:rPr>
        <w:t xml:space="preserve">ei Internetseiten: </w:t>
      </w:r>
    </w:p>
    <w:p w14:paraId="487F5E74" w14:textId="77777777" w:rsidR="0057693F" w:rsidRDefault="0057693F" w:rsidP="00A52C89">
      <w:pPr>
        <w:pStyle w:val="Listenabsatz"/>
        <w:numPr>
          <w:ilvl w:val="0"/>
          <w:numId w:val="16"/>
        </w:numPr>
        <w:jc w:val="both"/>
        <w:rPr>
          <w:rFonts w:cs="Arial"/>
        </w:rPr>
      </w:pPr>
      <w:r w:rsidRPr="009E61AF">
        <w:rPr>
          <w:rFonts w:cs="Arial"/>
        </w:rPr>
        <w:t xml:space="preserve">genaue URL (Webadresse) und Datum </w:t>
      </w:r>
      <w:r w:rsidR="00281600">
        <w:rPr>
          <w:rFonts w:cs="Arial"/>
        </w:rPr>
        <w:t>des</w:t>
      </w:r>
      <w:r w:rsidRPr="009E61AF">
        <w:rPr>
          <w:rFonts w:cs="Arial"/>
        </w:rPr>
        <w:t xml:space="preserve"> Seitenaufrufs </w:t>
      </w:r>
    </w:p>
    <w:p w14:paraId="5957547E" w14:textId="77777777" w:rsidR="0057693F" w:rsidRPr="009E61AF" w:rsidRDefault="0057693F" w:rsidP="00A52C89">
      <w:pPr>
        <w:pStyle w:val="Listenabsatz"/>
        <w:numPr>
          <w:ilvl w:val="0"/>
          <w:numId w:val="16"/>
        </w:numPr>
        <w:jc w:val="both"/>
        <w:rPr>
          <w:rFonts w:cs="Arial"/>
        </w:rPr>
      </w:pPr>
      <w:r w:rsidRPr="009E61AF">
        <w:rPr>
          <w:rFonts w:cs="Arial"/>
        </w:rPr>
        <w:t>Verfasser/Verantwortlicher der Seite, Titel und Thema des Inhalts</w:t>
      </w:r>
    </w:p>
    <w:p w14:paraId="06514323" w14:textId="77777777" w:rsidR="00456200" w:rsidRPr="00DD304F" w:rsidRDefault="0057693F" w:rsidP="00A52C89">
      <w:pPr>
        <w:spacing w:before="205"/>
        <w:jc w:val="both"/>
        <w:rPr>
          <w:rFonts w:cs="Arial"/>
          <w:i/>
        </w:rPr>
      </w:pPr>
      <w:r w:rsidRPr="00456200">
        <w:rPr>
          <w:rFonts w:cs="Arial"/>
          <w:i/>
        </w:rPr>
        <w:t>Beispiel:</w:t>
      </w:r>
      <w:r w:rsidRPr="0057693F">
        <w:rPr>
          <w:rFonts w:cs="Arial"/>
          <w:i/>
        </w:rPr>
        <w:t xml:space="preserve"> Stiftung Jugend forscht e. V., schriftliche Arbeit und weiterführende Informationen</w:t>
      </w:r>
      <w:r w:rsidR="00017A0D">
        <w:rPr>
          <w:rFonts w:cs="Arial"/>
          <w:i/>
        </w:rPr>
        <w:t xml:space="preserve">, </w:t>
      </w:r>
      <w:hyperlink r:id="rId7" w:history="1">
        <w:r w:rsidR="00017A0D" w:rsidRPr="0057693F">
          <w:rPr>
            <w:rStyle w:val="Hyperlink"/>
            <w:rFonts w:cs="Arial"/>
            <w:i/>
            <w:sz w:val="21"/>
          </w:rPr>
          <w:t>http://jugend-forscht.de/teilnahme/ablauf/schriftliche-arbeit.html</w:t>
        </w:r>
      </w:hyperlink>
      <w:r w:rsidR="00017A0D" w:rsidRPr="0057693F">
        <w:rPr>
          <w:rFonts w:cs="Arial"/>
          <w:i/>
        </w:rPr>
        <w:t xml:space="preserve">, </w:t>
      </w:r>
      <w:r w:rsidR="00017A0D">
        <w:rPr>
          <w:rFonts w:cs="Arial"/>
          <w:i/>
        </w:rPr>
        <w:t xml:space="preserve">besucht am </w:t>
      </w:r>
      <w:r w:rsidR="00017A0D" w:rsidRPr="0057693F">
        <w:rPr>
          <w:rFonts w:cs="Arial"/>
          <w:i/>
        </w:rPr>
        <w:t>12.07.2018</w:t>
      </w:r>
      <w:r w:rsidR="00017A0D">
        <w:rPr>
          <w:rFonts w:cs="Arial"/>
          <w:i/>
        </w:rPr>
        <w:t>.</w:t>
      </w:r>
    </w:p>
    <w:p w14:paraId="768955A0" w14:textId="77777777" w:rsidR="0057693F" w:rsidRPr="00456200" w:rsidRDefault="0057693F" w:rsidP="00A52C89">
      <w:pPr>
        <w:spacing w:before="205"/>
        <w:jc w:val="both"/>
        <w:rPr>
          <w:rFonts w:cs="Arial"/>
          <w:b/>
        </w:rPr>
      </w:pPr>
      <w:r w:rsidRPr="00456200">
        <w:rPr>
          <w:rFonts w:cs="Arial"/>
          <w:b/>
        </w:rPr>
        <w:t>Quelle</w:t>
      </w:r>
      <w:r w:rsidR="00281600">
        <w:rPr>
          <w:rFonts w:cs="Arial"/>
          <w:b/>
        </w:rPr>
        <w:t>nangabe bei Büchern</w:t>
      </w:r>
      <w:r w:rsidRPr="00456200">
        <w:rPr>
          <w:rFonts w:cs="Arial"/>
          <w:b/>
        </w:rPr>
        <w:t>:</w:t>
      </w:r>
    </w:p>
    <w:p w14:paraId="0DA6D902" w14:textId="77777777" w:rsidR="0057693F" w:rsidRPr="00E42854" w:rsidRDefault="0057693F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 w:rsidRPr="00E42854">
        <w:rPr>
          <w:rFonts w:cs="Arial"/>
        </w:rPr>
        <w:t xml:space="preserve">Vorname, Nachname des </w:t>
      </w:r>
      <w:r w:rsidR="00551BA3">
        <w:rPr>
          <w:rFonts w:cs="Arial"/>
        </w:rPr>
        <w:t>Autors</w:t>
      </w:r>
    </w:p>
    <w:p w14:paraId="54DFDB32" w14:textId="77777777" w:rsidR="0057693F" w:rsidRDefault="00551BA3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>
        <w:rPr>
          <w:rFonts w:cs="Arial"/>
        </w:rPr>
        <w:t>Buchtitel</w:t>
      </w:r>
      <w:r w:rsidR="0057693F">
        <w:rPr>
          <w:rFonts w:cs="Arial"/>
        </w:rPr>
        <w:t xml:space="preserve"> </w:t>
      </w:r>
    </w:p>
    <w:p w14:paraId="2AE8F338" w14:textId="77777777" w:rsidR="0057693F" w:rsidRDefault="0057693F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 w:rsidRPr="00E42854">
        <w:rPr>
          <w:rFonts w:cs="Arial"/>
        </w:rPr>
        <w:t xml:space="preserve">Erscheinungsort </w:t>
      </w:r>
    </w:p>
    <w:p w14:paraId="45C76DF4" w14:textId="77777777" w:rsidR="0057693F" w:rsidRDefault="0057693F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 w:rsidRPr="00E42854">
        <w:rPr>
          <w:rFonts w:cs="Arial"/>
        </w:rPr>
        <w:t>Erscheinungsjahr und</w:t>
      </w:r>
    </w:p>
    <w:p w14:paraId="0ED215D7" w14:textId="77777777" w:rsidR="0057693F" w:rsidRPr="00E42854" w:rsidRDefault="0057693F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 w:rsidRPr="00E42854">
        <w:rPr>
          <w:rFonts w:cs="Arial"/>
        </w:rPr>
        <w:t>Seitenangabe</w:t>
      </w:r>
    </w:p>
    <w:p w14:paraId="2C9C97AC" w14:textId="77777777" w:rsidR="0057693F" w:rsidRDefault="0057693F" w:rsidP="00A52C89">
      <w:pPr>
        <w:spacing w:before="205"/>
        <w:jc w:val="both"/>
        <w:rPr>
          <w:rFonts w:cs="Arial"/>
          <w:i/>
        </w:rPr>
      </w:pPr>
      <w:r w:rsidRPr="00456200">
        <w:rPr>
          <w:rFonts w:cs="Arial"/>
          <w:i/>
        </w:rPr>
        <w:t xml:space="preserve">Beispiel: Andrea Gruß, Ute </w:t>
      </w:r>
      <w:proofErr w:type="spellStart"/>
      <w:r w:rsidRPr="00456200">
        <w:rPr>
          <w:rFonts w:cs="Arial"/>
          <w:i/>
        </w:rPr>
        <w:t>Hänsler</w:t>
      </w:r>
      <w:proofErr w:type="spellEnd"/>
      <w:r w:rsidRPr="00456200">
        <w:rPr>
          <w:rFonts w:cs="Arial"/>
          <w:i/>
        </w:rPr>
        <w:t>: „Knallraketen und Gummigeister“, Frankfurt/Main 2007, S.10</w:t>
      </w:r>
    </w:p>
    <w:p w14:paraId="0E736EAA" w14:textId="77777777" w:rsidR="00551BA3" w:rsidRPr="00456200" w:rsidRDefault="00281600" w:rsidP="00A52C89">
      <w:pPr>
        <w:spacing w:before="205"/>
        <w:jc w:val="both"/>
        <w:rPr>
          <w:rFonts w:cs="Arial"/>
          <w:b/>
        </w:rPr>
      </w:pPr>
      <w:r>
        <w:rPr>
          <w:rFonts w:cs="Arial"/>
          <w:b/>
        </w:rPr>
        <w:t>Quellenangabe bei Zeitschriften</w:t>
      </w:r>
      <w:r w:rsidR="00551BA3" w:rsidRPr="00456200">
        <w:rPr>
          <w:rFonts w:cs="Arial"/>
          <w:b/>
        </w:rPr>
        <w:t>:</w:t>
      </w:r>
    </w:p>
    <w:p w14:paraId="7D6926AD" w14:textId="77777777" w:rsidR="00551BA3" w:rsidRPr="00551BA3" w:rsidRDefault="00551BA3" w:rsidP="00A52C89">
      <w:pPr>
        <w:pStyle w:val="Listenabsatz"/>
        <w:numPr>
          <w:ilvl w:val="0"/>
          <w:numId w:val="18"/>
        </w:numPr>
        <w:spacing w:before="205"/>
        <w:jc w:val="both"/>
        <w:rPr>
          <w:rFonts w:cs="Arial"/>
        </w:rPr>
      </w:pPr>
      <w:r w:rsidRPr="00551BA3">
        <w:rPr>
          <w:iCs/>
          <w:color w:val="000000" w:themeColor="text1"/>
        </w:rPr>
        <w:t xml:space="preserve">Zusätzlich zu den Angaben wie bei Büchern </w:t>
      </w:r>
      <w:r w:rsidR="00A52C89" w:rsidRPr="00551BA3">
        <w:rPr>
          <w:iCs/>
          <w:color w:val="000000" w:themeColor="text1"/>
        </w:rPr>
        <w:t>w</w:t>
      </w:r>
      <w:r w:rsidR="00A52C89">
        <w:rPr>
          <w:iCs/>
          <w:color w:val="000000" w:themeColor="text1"/>
        </w:rPr>
        <w:t>erden</w:t>
      </w:r>
      <w:r w:rsidR="00A52C89" w:rsidRPr="00551BA3">
        <w:rPr>
          <w:iCs/>
          <w:color w:val="000000" w:themeColor="text1"/>
        </w:rPr>
        <w:t xml:space="preserve"> </w:t>
      </w:r>
      <w:r w:rsidRPr="00551BA3">
        <w:rPr>
          <w:iCs/>
          <w:color w:val="000000" w:themeColor="text1"/>
        </w:rPr>
        <w:t>der Name der Zeitschrift, die Nummer der Aus</w:t>
      </w:r>
      <w:r w:rsidRPr="00551BA3">
        <w:rPr>
          <w:iCs/>
          <w:color w:val="000000" w:themeColor="text1"/>
        </w:rPr>
        <w:softHyphen/>
        <w:t>gabe und die Seitenangabe des Artikels angegeben</w:t>
      </w:r>
      <w:r w:rsidR="00A52C89">
        <w:rPr>
          <w:iCs/>
          <w:color w:val="000000" w:themeColor="text1"/>
        </w:rPr>
        <w:t>.</w:t>
      </w:r>
      <w:r w:rsidRPr="00551BA3">
        <w:rPr>
          <w:rFonts w:cs="Arial"/>
        </w:rPr>
        <w:t xml:space="preserve"> </w:t>
      </w:r>
    </w:p>
    <w:p w14:paraId="45FDC085" w14:textId="77777777" w:rsidR="00551BA3" w:rsidRPr="00551BA3" w:rsidRDefault="00551BA3" w:rsidP="00A52C89">
      <w:pPr>
        <w:spacing w:before="205"/>
        <w:jc w:val="both"/>
        <w:rPr>
          <w:rFonts w:cs="Arial"/>
          <w:i/>
        </w:rPr>
      </w:pPr>
      <w:r>
        <w:rPr>
          <w:rFonts w:cs="Arial"/>
          <w:i/>
        </w:rPr>
        <w:t xml:space="preserve">Beispiel: </w:t>
      </w:r>
      <w:r w:rsidRPr="009E69C2">
        <w:rPr>
          <w:i/>
          <w:iCs/>
          <w:color w:val="000000" w:themeColor="text1"/>
        </w:rPr>
        <w:t>Susanne Strunk: „Prozesse und Wirkungen der Teilnahme an Schulwettbewerben“ in Die Deutsche Schule, Zeitschrift für Erziehungswissenschaft, 104. J</w:t>
      </w:r>
      <w:r w:rsidR="00281600">
        <w:rPr>
          <w:i/>
          <w:iCs/>
          <w:color w:val="000000" w:themeColor="text1"/>
        </w:rPr>
        <w:t xml:space="preserve">ahrgang, Heft 2, 2012, S. 150 </w:t>
      </w:r>
    </w:p>
    <w:p w14:paraId="32CF89F4" w14:textId="77777777" w:rsidR="0057693F" w:rsidRPr="00551BA3" w:rsidRDefault="00281600" w:rsidP="00A52C89">
      <w:pPr>
        <w:spacing w:before="205"/>
        <w:jc w:val="both"/>
      </w:pPr>
      <w:r>
        <w:rPr>
          <w:rFonts w:cs="Arial"/>
          <w:b/>
        </w:rPr>
        <w:t>Quellenangabe bei Fotos:</w:t>
      </w:r>
    </w:p>
    <w:p w14:paraId="5EEC3519" w14:textId="77777777" w:rsidR="0057693F" w:rsidRDefault="0057693F" w:rsidP="00A52C89">
      <w:pPr>
        <w:jc w:val="both"/>
        <w:rPr>
          <w:rFonts w:cs="Arial"/>
        </w:rPr>
      </w:pPr>
      <w:r>
        <w:rPr>
          <w:rFonts w:cs="Arial"/>
        </w:rPr>
        <w:t xml:space="preserve">Quellenangaben für Fotos werden im Allgemeinen direkt unter das Foto gesetzt: </w:t>
      </w:r>
    </w:p>
    <w:p w14:paraId="26BDE9A8" w14:textId="77777777" w:rsidR="00551BA3" w:rsidRDefault="00551BA3" w:rsidP="00A52C89">
      <w:pPr>
        <w:pStyle w:val="Listenabsatz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Agentur oder Institution</w:t>
      </w:r>
    </w:p>
    <w:p w14:paraId="5EB9A93F" w14:textId="77777777" w:rsidR="0057693F" w:rsidRDefault="00551BA3" w:rsidP="00A52C89">
      <w:pPr>
        <w:pStyle w:val="Listenabsatz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Vorname, Nachna</w:t>
      </w:r>
      <w:r w:rsidR="0057693F">
        <w:rPr>
          <w:rFonts w:cs="Arial"/>
        </w:rPr>
        <w:t>me des Fotografen</w:t>
      </w:r>
    </w:p>
    <w:p w14:paraId="139EC037" w14:textId="77777777" w:rsidR="0057693F" w:rsidRPr="00551BA3" w:rsidRDefault="0057693F" w:rsidP="00A52C89">
      <w:pPr>
        <w:spacing w:before="205"/>
        <w:jc w:val="both"/>
        <w:rPr>
          <w:rFonts w:cs="Arial"/>
          <w:i/>
        </w:rPr>
      </w:pPr>
      <w:r w:rsidRPr="00456200">
        <w:rPr>
          <w:rFonts w:cs="Arial"/>
          <w:i/>
        </w:rPr>
        <w:t xml:space="preserve">Beispiel: Foto: </w:t>
      </w:r>
      <w:r w:rsidRPr="00017A0D">
        <w:rPr>
          <w:rFonts w:cs="Arial"/>
          <w:i/>
        </w:rPr>
        <w:t xml:space="preserve">Agentur </w:t>
      </w:r>
      <w:r w:rsidR="00017A0D" w:rsidRPr="00017A0D">
        <w:rPr>
          <w:rFonts w:cs="Arial"/>
          <w:i/>
        </w:rPr>
        <w:t>Krummen</w:t>
      </w:r>
      <w:r w:rsidRPr="00017A0D">
        <w:rPr>
          <w:rFonts w:cs="Arial"/>
          <w:i/>
        </w:rPr>
        <w:t>, Robert</w:t>
      </w:r>
      <w:r w:rsidRPr="00456200">
        <w:rPr>
          <w:rFonts w:cs="Arial"/>
          <w:i/>
        </w:rPr>
        <w:t xml:space="preserve"> Schnappschuss</w:t>
      </w:r>
      <w:r w:rsidR="00017A0D">
        <w:rPr>
          <w:rFonts w:cs="Arial"/>
          <w:i/>
        </w:rPr>
        <w:t>, ggf. Website</w:t>
      </w:r>
    </w:p>
    <w:p w14:paraId="4C40A7CA" w14:textId="77777777" w:rsidR="00456200" w:rsidRDefault="00281600" w:rsidP="00A52C89">
      <w:pPr>
        <w:spacing w:before="205"/>
        <w:jc w:val="both"/>
        <w:rPr>
          <w:b/>
        </w:rPr>
      </w:pPr>
      <w:r>
        <w:rPr>
          <w:rFonts w:cs="Arial"/>
          <w:b/>
        </w:rPr>
        <w:t>Quellenangaben bei Unterstützungsleistungen</w:t>
      </w:r>
      <w:r w:rsidR="009E69C2" w:rsidRPr="00456200">
        <w:rPr>
          <w:b/>
        </w:rPr>
        <w:t xml:space="preserve">: </w:t>
      </w:r>
    </w:p>
    <w:p w14:paraId="6771D7DB" w14:textId="77777777" w:rsidR="00551BA3" w:rsidRPr="00E42854" w:rsidRDefault="00551BA3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 w:rsidRPr="00E42854">
        <w:rPr>
          <w:rFonts w:cs="Arial"/>
        </w:rPr>
        <w:t xml:space="preserve">Vorname, Nachname des </w:t>
      </w:r>
      <w:r>
        <w:rPr>
          <w:rFonts w:cs="Arial"/>
        </w:rPr>
        <w:t xml:space="preserve">persönlichen Unterstützers </w:t>
      </w:r>
    </w:p>
    <w:p w14:paraId="1572E6D8" w14:textId="77777777" w:rsidR="00551BA3" w:rsidRDefault="00551BA3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>
        <w:rPr>
          <w:rFonts w:cs="Arial"/>
        </w:rPr>
        <w:t>Funktion/Berufsbezeich</w:t>
      </w:r>
      <w:r w:rsidR="00281600">
        <w:rPr>
          <w:rFonts w:cs="Arial"/>
        </w:rPr>
        <w:t>n</w:t>
      </w:r>
      <w:r>
        <w:rPr>
          <w:rFonts w:cs="Arial"/>
        </w:rPr>
        <w:t xml:space="preserve">ung der Person </w:t>
      </w:r>
    </w:p>
    <w:p w14:paraId="740EB0BA" w14:textId="77777777" w:rsidR="00551BA3" w:rsidRDefault="00551BA3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>
        <w:rPr>
          <w:rFonts w:cs="Arial"/>
        </w:rPr>
        <w:t>Name der Institution/des Unternehmens</w:t>
      </w:r>
    </w:p>
    <w:p w14:paraId="729EBB9D" w14:textId="77777777" w:rsidR="0057693F" w:rsidRPr="00551BA3" w:rsidRDefault="00551BA3" w:rsidP="00A52C89">
      <w:pPr>
        <w:pStyle w:val="Listenabsatz"/>
        <w:numPr>
          <w:ilvl w:val="0"/>
          <w:numId w:val="15"/>
        </w:numPr>
        <w:ind w:left="357" w:hanging="357"/>
        <w:jc w:val="both"/>
        <w:rPr>
          <w:rFonts w:cs="Arial"/>
        </w:rPr>
      </w:pPr>
      <w:r>
        <w:rPr>
          <w:rFonts w:cs="Arial"/>
        </w:rPr>
        <w:t>Art der Unterstützung</w:t>
      </w:r>
      <w:r w:rsidR="009E69C2" w:rsidRPr="0057693F">
        <w:t xml:space="preserve"> (Durchführung von Messungen oder Programmtestläufen, Erstellung von Modellen, Kor</w:t>
      </w:r>
      <w:r w:rsidR="009E69C2" w:rsidRPr="0057693F">
        <w:softHyphen/>
        <w:t xml:space="preserve">rektur von Texten, Beratung bei der Themenwahl, Bereitstellung von Geräten und Materialien...) </w:t>
      </w:r>
    </w:p>
    <w:p w14:paraId="4E90738A" w14:textId="77777777" w:rsidR="009E69C2" w:rsidRPr="00551BA3" w:rsidRDefault="009E69C2" w:rsidP="00A52C89">
      <w:pPr>
        <w:ind w:right="419"/>
        <w:jc w:val="both"/>
        <w:rPr>
          <w:i/>
        </w:rPr>
      </w:pPr>
      <w:r w:rsidRPr="00551BA3">
        <w:rPr>
          <w:i/>
        </w:rPr>
        <w:t xml:space="preserve">Beispiel: Dr. Maria </w:t>
      </w:r>
      <w:proofErr w:type="spellStart"/>
      <w:r w:rsidRPr="00551BA3">
        <w:rPr>
          <w:i/>
        </w:rPr>
        <w:t>Mathus</w:t>
      </w:r>
      <w:proofErr w:type="spellEnd"/>
      <w:r w:rsidRPr="00551BA3">
        <w:rPr>
          <w:i/>
        </w:rPr>
        <w:t xml:space="preserve">, Informatikerin, Simsen AG, Düsseldorf, Art der Unterstützung: Test des Programms auf einem Großrechner </w:t>
      </w:r>
      <w:r w:rsidR="006F4871">
        <w:rPr>
          <w:i/>
        </w:rPr>
        <w:t>und Beratung bei der Themenwahl</w:t>
      </w:r>
    </w:p>
    <w:p w14:paraId="16AD5891" w14:textId="77777777" w:rsidR="009E69C2" w:rsidRPr="009E69C2" w:rsidRDefault="009E69C2" w:rsidP="00A52C89">
      <w:pPr>
        <w:pStyle w:val="Listenabsatz"/>
        <w:ind w:left="360" w:right="419"/>
        <w:jc w:val="both"/>
      </w:pPr>
    </w:p>
    <w:p w14:paraId="132B6794" w14:textId="77777777" w:rsidR="008C1003" w:rsidRDefault="008C1003" w:rsidP="00A52C89">
      <w:pPr>
        <w:ind w:right="419"/>
        <w:jc w:val="both"/>
        <w:rPr>
          <w:b/>
        </w:rPr>
      </w:pPr>
    </w:p>
    <w:p w14:paraId="03315563" w14:textId="77777777" w:rsidR="00281600" w:rsidRPr="00281600" w:rsidRDefault="00281600" w:rsidP="00A52C89">
      <w:pPr>
        <w:ind w:right="419"/>
        <w:jc w:val="both"/>
        <w:rPr>
          <w:b/>
          <w:szCs w:val="21"/>
        </w:rPr>
      </w:pPr>
      <w:r w:rsidRPr="00281600">
        <w:rPr>
          <w:b/>
        </w:rPr>
        <w:t>Rechercheprotokoll</w:t>
      </w:r>
    </w:p>
    <w:p w14:paraId="62A3A637" w14:textId="79407F02" w:rsidR="00281600" w:rsidRDefault="00281600" w:rsidP="00E15D3A">
      <w:pPr>
        <w:tabs>
          <w:tab w:val="left" w:pos="9070"/>
        </w:tabs>
        <w:ind w:right="419"/>
        <w:jc w:val="both"/>
      </w:pPr>
      <w:r w:rsidRPr="009E69C2">
        <w:rPr>
          <w:szCs w:val="21"/>
        </w:rPr>
        <w:t>Es lohnt sich</w:t>
      </w:r>
      <w:r>
        <w:rPr>
          <w:szCs w:val="21"/>
        </w:rPr>
        <w:t>,</w:t>
      </w:r>
      <w:r w:rsidRPr="009E69C2">
        <w:rPr>
          <w:szCs w:val="21"/>
        </w:rPr>
        <w:t xml:space="preserve"> von Anfang an Notizen zu </w:t>
      </w:r>
      <w:r>
        <w:rPr>
          <w:szCs w:val="21"/>
        </w:rPr>
        <w:t xml:space="preserve">den verwendeten Quellen zu machen. So vergesst ihr später keine Quelle. </w:t>
      </w:r>
      <w:r>
        <w:t xml:space="preserve">Achtet bei der schriftlichen Arbeit darauf, dass alle Angaben </w:t>
      </w:r>
      <w:r w:rsidRPr="009E69C2">
        <w:t>jeweils alphabetisch nach Nachnamen sortiert und durchnum</w:t>
      </w:r>
      <w:r w:rsidRPr="009E69C2">
        <w:softHyphen/>
        <w:t>meriert</w:t>
      </w:r>
      <w:r>
        <w:t xml:space="preserve"> sind</w:t>
      </w:r>
      <w:r w:rsidRPr="009E69C2">
        <w:t xml:space="preserve">. </w:t>
      </w:r>
    </w:p>
    <w:p w14:paraId="3A556032" w14:textId="77777777" w:rsidR="00E15D3A" w:rsidRDefault="00E15D3A" w:rsidP="00E15D3A">
      <w:pPr>
        <w:tabs>
          <w:tab w:val="left" w:pos="9070"/>
        </w:tabs>
        <w:ind w:right="419"/>
        <w:jc w:val="both"/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5670"/>
        <w:gridCol w:w="1872"/>
      </w:tblGrid>
      <w:tr w:rsidR="00281600" w14:paraId="2A339B65" w14:textId="77777777" w:rsidTr="00281600">
        <w:tc>
          <w:tcPr>
            <w:tcW w:w="1668" w:type="dxa"/>
          </w:tcPr>
          <w:p w14:paraId="3B2C788D" w14:textId="77777777" w:rsidR="00281600" w:rsidRPr="00281600" w:rsidRDefault="00281600" w:rsidP="00A52C89">
            <w:pPr>
              <w:jc w:val="both"/>
              <w:rPr>
                <w:b/>
              </w:rPr>
            </w:pPr>
            <w:r w:rsidRPr="00281600">
              <w:rPr>
                <w:b/>
              </w:rPr>
              <w:t xml:space="preserve">Art der Quelle </w:t>
            </w:r>
            <w:r>
              <w:rPr>
                <w:b/>
              </w:rPr>
              <w:br/>
            </w:r>
            <w:r w:rsidRPr="00281600">
              <w:rPr>
                <w:b/>
              </w:rPr>
              <w:t>(z. B. Buch)</w:t>
            </w:r>
          </w:p>
        </w:tc>
        <w:tc>
          <w:tcPr>
            <w:tcW w:w="5670" w:type="dxa"/>
          </w:tcPr>
          <w:p w14:paraId="34199AA1" w14:textId="77777777" w:rsidR="00281600" w:rsidRPr="00281600" w:rsidRDefault="00281600" w:rsidP="00A52C89">
            <w:pPr>
              <w:jc w:val="both"/>
              <w:rPr>
                <w:b/>
              </w:rPr>
            </w:pPr>
            <w:r w:rsidRPr="00281600">
              <w:rPr>
                <w:b/>
              </w:rPr>
              <w:t>Quellenangabe</w:t>
            </w:r>
          </w:p>
        </w:tc>
        <w:tc>
          <w:tcPr>
            <w:tcW w:w="1872" w:type="dxa"/>
          </w:tcPr>
          <w:p w14:paraId="554DF16C" w14:textId="77777777" w:rsidR="00281600" w:rsidRPr="00281600" w:rsidRDefault="00281600" w:rsidP="00A52C89">
            <w:pPr>
              <w:jc w:val="both"/>
              <w:rPr>
                <w:b/>
              </w:rPr>
            </w:pPr>
            <w:r w:rsidRPr="00281600">
              <w:rPr>
                <w:b/>
              </w:rPr>
              <w:t>Quelle gefunden am (Datum)</w:t>
            </w:r>
          </w:p>
        </w:tc>
      </w:tr>
      <w:tr w:rsidR="00281600" w14:paraId="61B5B4D4" w14:textId="77777777" w:rsidTr="00281600">
        <w:tc>
          <w:tcPr>
            <w:tcW w:w="1668" w:type="dxa"/>
          </w:tcPr>
          <w:p w14:paraId="18DD3F65" w14:textId="77777777" w:rsidR="00281600" w:rsidRDefault="00281600" w:rsidP="00A52C89">
            <w:pPr>
              <w:jc w:val="both"/>
            </w:pPr>
          </w:p>
          <w:p w14:paraId="7AD5C707" w14:textId="77777777" w:rsidR="00281600" w:rsidRDefault="00281600" w:rsidP="00A52C89">
            <w:pPr>
              <w:jc w:val="both"/>
            </w:pPr>
          </w:p>
          <w:p w14:paraId="7641405D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404F347C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399D46E6" w14:textId="77777777" w:rsidR="00281600" w:rsidRDefault="00281600" w:rsidP="00A52C89">
            <w:pPr>
              <w:jc w:val="both"/>
            </w:pPr>
          </w:p>
        </w:tc>
      </w:tr>
      <w:tr w:rsidR="00281600" w14:paraId="031FF369" w14:textId="77777777" w:rsidTr="00281600">
        <w:tc>
          <w:tcPr>
            <w:tcW w:w="1668" w:type="dxa"/>
          </w:tcPr>
          <w:p w14:paraId="12E7099A" w14:textId="77777777" w:rsidR="00281600" w:rsidRDefault="00281600" w:rsidP="00A52C89">
            <w:pPr>
              <w:jc w:val="both"/>
            </w:pPr>
          </w:p>
          <w:p w14:paraId="44681197" w14:textId="77777777" w:rsidR="00281600" w:rsidRDefault="00281600" w:rsidP="00A52C89">
            <w:pPr>
              <w:jc w:val="both"/>
            </w:pPr>
          </w:p>
          <w:p w14:paraId="6777B3FB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76409420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267F77B4" w14:textId="77777777" w:rsidR="00281600" w:rsidRDefault="00281600" w:rsidP="00A52C89">
            <w:pPr>
              <w:jc w:val="both"/>
            </w:pPr>
          </w:p>
        </w:tc>
      </w:tr>
      <w:tr w:rsidR="00281600" w14:paraId="471D4B42" w14:textId="77777777" w:rsidTr="00281600">
        <w:tc>
          <w:tcPr>
            <w:tcW w:w="1668" w:type="dxa"/>
          </w:tcPr>
          <w:p w14:paraId="7BC9AD67" w14:textId="77777777" w:rsidR="00281600" w:rsidRDefault="00281600" w:rsidP="00A52C89">
            <w:pPr>
              <w:jc w:val="both"/>
            </w:pPr>
          </w:p>
          <w:p w14:paraId="030E3359" w14:textId="77777777" w:rsidR="00281600" w:rsidRDefault="00281600" w:rsidP="00A52C89">
            <w:pPr>
              <w:jc w:val="both"/>
            </w:pPr>
          </w:p>
          <w:p w14:paraId="52D4892A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3E9EF411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7305F88E" w14:textId="77777777" w:rsidR="00281600" w:rsidRDefault="00281600" w:rsidP="00A52C89">
            <w:pPr>
              <w:jc w:val="both"/>
            </w:pPr>
          </w:p>
        </w:tc>
      </w:tr>
      <w:tr w:rsidR="00281600" w14:paraId="43ADDB4C" w14:textId="77777777" w:rsidTr="00281600">
        <w:tc>
          <w:tcPr>
            <w:tcW w:w="1668" w:type="dxa"/>
          </w:tcPr>
          <w:p w14:paraId="49DCFD91" w14:textId="77777777" w:rsidR="00281600" w:rsidRDefault="00281600" w:rsidP="00A52C89">
            <w:pPr>
              <w:jc w:val="both"/>
            </w:pPr>
          </w:p>
          <w:p w14:paraId="3DF86E4E" w14:textId="77777777" w:rsidR="00281600" w:rsidRDefault="00281600" w:rsidP="00A52C89">
            <w:pPr>
              <w:jc w:val="both"/>
            </w:pPr>
          </w:p>
          <w:p w14:paraId="7EAC7CE0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3A3F95B6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345F362B" w14:textId="77777777" w:rsidR="00281600" w:rsidRDefault="00281600" w:rsidP="00A52C89">
            <w:pPr>
              <w:jc w:val="both"/>
            </w:pPr>
          </w:p>
        </w:tc>
      </w:tr>
      <w:tr w:rsidR="00281600" w14:paraId="77C1419D" w14:textId="77777777" w:rsidTr="00281600">
        <w:tc>
          <w:tcPr>
            <w:tcW w:w="1668" w:type="dxa"/>
          </w:tcPr>
          <w:p w14:paraId="7FC2DDFA" w14:textId="77777777" w:rsidR="00281600" w:rsidRDefault="00281600" w:rsidP="00A52C89">
            <w:pPr>
              <w:jc w:val="both"/>
            </w:pPr>
          </w:p>
          <w:p w14:paraId="71CACB2F" w14:textId="77777777" w:rsidR="00281600" w:rsidRDefault="00281600" w:rsidP="00A52C89">
            <w:pPr>
              <w:jc w:val="both"/>
            </w:pPr>
          </w:p>
          <w:p w14:paraId="0BE1C496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6F3F615E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6D8739CC" w14:textId="77777777" w:rsidR="00281600" w:rsidRDefault="00281600" w:rsidP="00A52C89">
            <w:pPr>
              <w:jc w:val="both"/>
            </w:pPr>
          </w:p>
        </w:tc>
      </w:tr>
      <w:tr w:rsidR="00281600" w14:paraId="79120D97" w14:textId="77777777" w:rsidTr="00281600">
        <w:tc>
          <w:tcPr>
            <w:tcW w:w="1668" w:type="dxa"/>
          </w:tcPr>
          <w:p w14:paraId="4BFF23A3" w14:textId="77777777" w:rsidR="00281600" w:rsidRDefault="00281600" w:rsidP="00A52C89">
            <w:pPr>
              <w:jc w:val="both"/>
            </w:pPr>
          </w:p>
          <w:p w14:paraId="16070AF2" w14:textId="77777777" w:rsidR="00281600" w:rsidRDefault="00281600" w:rsidP="00A52C89">
            <w:pPr>
              <w:jc w:val="both"/>
            </w:pPr>
          </w:p>
          <w:p w14:paraId="273B9A84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34A38110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7F9B04BF" w14:textId="77777777" w:rsidR="00281600" w:rsidRDefault="00281600" w:rsidP="00A52C89">
            <w:pPr>
              <w:jc w:val="both"/>
            </w:pPr>
          </w:p>
        </w:tc>
      </w:tr>
      <w:tr w:rsidR="00281600" w14:paraId="08828FC9" w14:textId="77777777" w:rsidTr="00281600">
        <w:tc>
          <w:tcPr>
            <w:tcW w:w="1668" w:type="dxa"/>
          </w:tcPr>
          <w:p w14:paraId="44A063F3" w14:textId="77777777" w:rsidR="00281600" w:rsidRDefault="00281600" w:rsidP="00A52C89">
            <w:pPr>
              <w:jc w:val="both"/>
            </w:pPr>
          </w:p>
          <w:p w14:paraId="58273220" w14:textId="77777777" w:rsidR="00281600" w:rsidRDefault="00281600" w:rsidP="00A52C89">
            <w:pPr>
              <w:jc w:val="both"/>
            </w:pPr>
          </w:p>
          <w:p w14:paraId="72BACF16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03A77A8E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4B153AEE" w14:textId="77777777" w:rsidR="00281600" w:rsidRDefault="00281600" w:rsidP="00A52C89">
            <w:pPr>
              <w:jc w:val="both"/>
            </w:pPr>
          </w:p>
        </w:tc>
      </w:tr>
      <w:tr w:rsidR="00281600" w14:paraId="38A5F854" w14:textId="77777777" w:rsidTr="00281600">
        <w:tc>
          <w:tcPr>
            <w:tcW w:w="1668" w:type="dxa"/>
          </w:tcPr>
          <w:p w14:paraId="13D2C4E6" w14:textId="77777777" w:rsidR="00281600" w:rsidRDefault="00281600" w:rsidP="00A52C89">
            <w:pPr>
              <w:jc w:val="both"/>
            </w:pPr>
          </w:p>
          <w:p w14:paraId="17D86BD9" w14:textId="77777777" w:rsidR="00281600" w:rsidRDefault="00281600" w:rsidP="00A52C89">
            <w:pPr>
              <w:jc w:val="both"/>
            </w:pPr>
          </w:p>
          <w:p w14:paraId="64AE1176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04E0CD76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3F36E96E" w14:textId="77777777" w:rsidR="00281600" w:rsidRDefault="00281600" w:rsidP="00A52C89">
            <w:pPr>
              <w:jc w:val="both"/>
            </w:pPr>
          </w:p>
        </w:tc>
      </w:tr>
      <w:tr w:rsidR="00281600" w14:paraId="5AA3512B" w14:textId="77777777" w:rsidTr="00281600">
        <w:tc>
          <w:tcPr>
            <w:tcW w:w="1668" w:type="dxa"/>
          </w:tcPr>
          <w:p w14:paraId="52348069" w14:textId="77777777" w:rsidR="00281600" w:rsidRDefault="00281600" w:rsidP="00A52C89">
            <w:pPr>
              <w:jc w:val="both"/>
            </w:pPr>
          </w:p>
          <w:p w14:paraId="432F2A70" w14:textId="77777777" w:rsidR="00281600" w:rsidRDefault="00281600" w:rsidP="00A52C89">
            <w:pPr>
              <w:jc w:val="both"/>
            </w:pPr>
          </w:p>
          <w:p w14:paraId="037BF2EB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4522C7E2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625B10E0" w14:textId="77777777" w:rsidR="00281600" w:rsidRDefault="00281600" w:rsidP="00A52C89">
            <w:pPr>
              <w:jc w:val="both"/>
            </w:pPr>
          </w:p>
        </w:tc>
      </w:tr>
      <w:tr w:rsidR="00281600" w14:paraId="0A79D7C4" w14:textId="77777777" w:rsidTr="00281600">
        <w:tc>
          <w:tcPr>
            <w:tcW w:w="1668" w:type="dxa"/>
          </w:tcPr>
          <w:p w14:paraId="466DB8C2" w14:textId="77777777" w:rsidR="00281600" w:rsidRDefault="00281600" w:rsidP="00A52C89">
            <w:pPr>
              <w:jc w:val="both"/>
            </w:pPr>
          </w:p>
          <w:p w14:paraId="7A55D805" w14:textId="77777777" w:rsidR="00281600" w:rsidRDefault="00281600" w:rsidP="00A52C89">
            <w:pPr>
              <w:jc w:val="both"/>
            </w:pPr>
          </w:p>
          <w:p w14:paraId="4A4D2716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0CE146CB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39659E62" w14:textId="77777777" w:rsidR="00281600" w:rsidRDefault="00281600" w:rsidP="00A52C89">
            <w:pPr>
              <w:jc w:val="both"/>
            </w:pPr>
          </w:p>
        </w:tc>
      </w:tr>
      <w:tr w:rsidR="00281600" w14:paraId="4BAB59AD" w14:textId="77777777" w:rsidTr="00281600">
        <w:tc>
          <w:tcPr>
            <w:tcW w:w="1668" w:type="dxa"/>
          </w:tcPr>
          <w:p w14:paraId="7F573C96" w14:textId="77777777" w:rsidR="00281600" w:rsidRDefault="00281600" w:rsidP="00A52C89">
            <w:pPr>
              <w:jc w:val="both"/>
            </w:pPr>
          </w:p>
          <w:p w14:paraId="618F30CE" w14:textId="77777777" w:rsidR="00281600" w:rsidRDefault="00281600" w:rsidP="00A52C89">
            <w:pPr>
              <w:jc w:val="both"/>
            </w:pPr>
          </w:p>
        </w:tc>
        <w:tc>
          <w:tcPr>
            <w:tcW w:w="5670" w:type="dxa"/>
          </w:tcPr>
          <w:p w14:paraId="4D504838" w14:textId="77777777" w:rsidR="00281600" w:rsidRDefault="00281600" w:rsidP="00A52C89">
            <w:pPr>
              <w:jc w:val="both"/>
            </w:pPr>
          </w:p>
        </w:tc>
        <w:tc>
          <w:tcPr>
            <w:tcW w:w="1872" w:type="dxa"/>
          </w:tcPr>
          <w:p w14:paraId="1BEF7013" w14:textId="77777777" w:rsidR="00281600" w:rsidRDefault="00281600" w:rsidP="00A52C89">
            <w:pPr>
              <w:jc w:val="both"/>
            </w:pPr>
          </w:p>
        </w:tc>
      </w:tr>
    </w:tbl>
    <w:p w14:paraId="079C1459" w14:textId="77777777" w:rsidR="0085341A" w:rsidRPr="0025700F" w:rsidRDefault="0085341A" w:rsidP="00A52C89">
      <w:pPr>
        <w:jc w:val="both"/>
      </w:pPr>
    </w:p>
    <w:sectPr w:rsidR="0085341A" w:rsidRPr="0025700F" w:rsidSect="009B16BB">
      <w:headerReference w:type="default" r:id="rId8"/>
      <w:footerReference w:type="default" r:id="rId9"/>
      <w:headerReference w:type="first" r:id="rId10"/>
      <w:pgSz w:w="11906" w:h="16838" w:code="9"/>
      <w:pgMar w:top="1702" w:right="1418" w:bottom="1134" w:left="1418" w:header="56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D80FB" w14:textId="77777777" w:rsidR="00B72D16" w:rsidRDefault="00B72D16">
      <w:r>
        <w:separator/>
      </w:r>
    </w:p>
  </w:endnote>
  <w:endnote w:type="continuationSeparator" w:id="0">
    <w:p w14:paraId="383D825F" w14:textId="77777777" w:rsidR="00B72D16" w:rsidRDefault="00B7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6CD49" w14:textId="77777777" w:rsidR="00281600" w:rsidRPr="0085341A" w:rsidRDefault="00281600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 w:rsidRPr="00B72EA9">
      <w:rPr>
        <w:rFonts w:cs="Arial"/>
        <w:szCs w:val="21"/>
      </w:rPr>
      <w:tab/>
    </w:r>
    <w:r w:rsidRPr="00B72EA9">
      <w:rPr>
        <w:rFonts w:cs="Arial"/>
        <w:b/>
        <w:szCs w:val="21"/>
      </w:rPr>
      <w:fldChar w:fldCharType="begin"/>
    </w:r>
    <w:r w:rsidRPr="00B72EA9">
      <w:rPr>
        <w:rFonts w:cs="Arial"/>
        <w:b/>
        <w:szCs w:val="21"/>
      </w:rPr>
      <w:instrText xml:space="preserve"> PAGE </w:instrText>
    </w:r>
    <w:r w:rsidRPr="00B72EA9">
      <w:rPr>
        <w:rFonts w:cs="Arial"/>
        <w:b/>
        <w:szCs w:val="21"/>
      </w:rPr>
      <w:fldChar w:fldCharType="separate"/>
    </w:r>
    <w:r w:rsidR="00017A0D">
      <w:rPr>
        <w:rFonts w:cs="Arial"/>
        <w:b/>
        <w:noProof/>
        <w:szCs w:val="21"/>
      </w:rPr>
      <w:t>1</w:t>
    </w:r>
    <w:r w:rsidRPr="00B72EA9">
      <w:rPr>
        <w:rFonts w:cs="Arial"/>
        <w:b/>
        <w:szCs w:val="21"/>
      </w:rPr>
      <w:fldChar w:fldCharType="end"/>
    </w:r>
    <w:r w:rsidRPr="00B72EA9">
      <w:rPr>
        <w:rFonts w:cs="Arial"/>
        <w:szCs w:val="21"/>
      </w:rPr>
      <w:t>/</w:t>
    </w:r>
    <w:r w:rsidRPr="00B72EA9">
      <w:rPr>
        <w:rFonts w:cs="Arial"/>
        <w:szCs w:val="21"/>
      </w:rPr>
      <w:fldChar w:fldCharType="begin"/>
    </w:r>
    <w:r w:rsidRPr="00B72EA9">
      <w:rPr>
        <w:rFonts w:cs="Arial"/>
        <w:szCs w:val="21"/>
      </w:rPr>
      <w:instrText xml:space="preserve"> NUMPAGES </w:instrText>
    </w:r>
    <w:r w:rsidRPr="00B72EA9">
      <w:rPr>
        <w:rFonts w:cs="Arial"/>
        <w:szCs w:val="21"/>
      </w:rPr>
      <w:fldChar w:fldCharType="separate"/>
    </w:r>
    <w:r w:rsidR="00017A0D">
      <w:rPr>
        <w:rFonts w:cs="Arial"/>
        <w:noProof/>
        <w:szCs w:val="21"/>
      </w:rPr>
      <w:t>2</w:t>
    </w:r>
    <w:r w:rsidRPr="00B72EA9">
      <w:rPr>
        <w:rFonts w:cs="Arial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0C620" w14:textId="77777777" w:rsidR="00B72D16" w:rsidRDefault="00B72D16">
      <w:r>
        <w:separator/>
      </w:r>
    </w:p>
  </w:footnote>
  <w:footnote w:type="continuationSeparator" w:id="0">
    <w:p w14:paraId="45BE9BED" w14:textId="77777777" w:rsidR="00B72D16" w:rsidRDefault="00B72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2066F" w14:textId="77777777" w:rsidR="00281600" w:rsidRDefault="00281600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A35F56" wp14:editId="778D422D">
              <wp:simplePos x="0" y="0"/>
              <wp:positionH relativeFrom="column">
                <wp:posOffset>-417195</wp:posOffset>
              </wp:positionH>
              <wp:positionV relativeFrom="paragraph">
                <wp:posOffset>-4445</wp:posOffset>
              </wp:positionV>
              <wp:extent cx="6624000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9931"/>
                  <wp:lineTo x="0" y="20927"/>
                  <wp:lineTo x="21619" y="20927"/>
                  <wp:lineTo x="21619" y="19931"/>
                  <wp:lineTo x="15406" y="15945"/>
                  <wp:lineTo x="15406" y="0"/>
                  <wp:lineTo x="6295" y="0"/>
                </wp:wrapPolygon>
              </wp:wrapThrough>
              <wp:docPr id="2" name="Gruppierung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00" cy="550545"/>
                        <a:chOff x="0" y="0"/>
                        <a:chExt cx="6624000" cy="550545"/>
                      </a:xfrm>
                    </wpg:grpSpPr>
                    <pic:pic xmlns:pic="http://schemas.openxmlformats.org/drawingml/2006/picture">
                      <pic:nvPicPr>
                        <pic:cNvPr id="29" name="Bild 2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  <wps:wsp>
                      <wps:cNvPr id="31" name="Gerade Verbindung 31"/>
                      <wps:cNvCnPr/>
                      <wps:spPr>
                        <a:xfrm>
                          <a:off x="0" y="520700"/>
                          <a:ext cx="662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id="Gruppierung 2" o:spid="_x0000_s1026" style="position:absolute;margin-left:-32.8pt;margin-top:-.3pt;width:521.55pt;height:43.35pt;z-index:251659264" coordsize="6624000,5505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29" o:spid="_x0000_s1027" type="#_x0000_t75" style="position:absolute;left:1979295;width:2732405;height:5505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5H&#10;T8fDAAAA2wAAAA8AAABkcnMvZG93bnJldi54bWxEj0+LwjAUxO8LfofwBG9rqsiqtVHERfCyC1UP&#10;Hh/Ns39sXkqTrfXbmwXB4zAzv2GSTW9q0VHrSssKJuMIBHFmdcm5gvNp/7kA4TyyxtoyKXiQg816&#10;8JFgrO2dU+qOPhcBwi5GBYX3TSylywoy6Ma2IQ7e1bYGfZBtLnWL9wA3tZxG0Zc0WHJYKLChXUHZ&#10;7fhnFOCsrGRWp9V5nzbf8+X80v38HpQaDfvtCoSn3r/Dr/ZBK5gu4f9L+AFy/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kdPx8MAAADbAAAADwAAAAAAAAAAAAAAAACcAgAA&#10;ZHJzL2Rvd25yZXYueG1sUEsFBgAAAAAEAAQA9wAAAIwDAAAAAA==&#10;">
                <v:imagedata r:id="rId2" o:title=""/>
                <v:path arrowok="t"/>
              </v:shape>
              <v:line id="Gerade Verbindung 31" o:spid="_x0000_s1028" style="position:absolute;visibility:visible;mso-wrap-style:square" from="0,520700" to="6624000,52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YUscUAAADbAAAADwAAAGRycy9kb3ducmV2LnhtbESPQWvCQBSE74L/YXlCL6IbW7AldQ1R&#10;LJQiSK2Q6yP7mo1m34bs1qT/vlsQPA4z8w2zygbbiCt1vnasYDFPQBCXTtdcKTh9vc1eQPiArLFx&#10;TAp+yUO2Ho9WmGrX8yddj6ESEcI+RQUmhDaV0peGLPq5a4mj9+06iyHKrpK6wz7CbSMfk2QpLdYc&#10;Fwy2tDVUXo4/VsFmd84P2jxPt31RFW2/LxL9USj1MBnyVxCBhnAP39rvWsHTAv6/xB8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pYUscUAAADbAAAADwAAAAAAAAAA&#10;AAAAAAChAgAAZHJzL2Rvd25yZXYueG1sUEsFBgAAAAAEAAQA+QAAAJMDAAAAAA==&#10;" strokecolor="black [3213]" strokeweight=".5pt"/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C77C9" w14:textId="77777777" w:rsidR="00281600" w:rsidRDefault="00281600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130B3AF" wp14:editId="4469F373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0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67C28EC" w14:textId="77777777" w:rsidR="00281600" w:rsidRDefault="00281600">
    <w:pPr>
      <w:pStyle w:val="Kopfzeile"/>
      <w:jc w:val="center"/>
      <w:rPr>
        <w:noProof/>
      </w:rPr>
    </w:pPr>
  </w:p>
  <w:p w14:paraId="543AA379" w14:textId="77777777" w:rsidR="00281600" w:rsidRDefault="00281600">
    <w:pPr>
      <w:pStyle w:val="Kopfzeile"/>
      <w:jc w:val="center"/>
    </w:pPr>
  </w:p>
  <w:p w14:paraId="689E4C92" w14:textId="77777777" w:rsidR="00281600" w:rsidRDefault="00281600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3in;height:3in" o:bullet="t"/>
    </w:pict>
  </w:numPicBullet>
  <w:numPicBullet w:numPicBulletId="1">
    <w:pict>
      <v:shape id="_x0000_i1135" type="#_x0000_t75" style="width:3in;height:3in" o:bullet="t"/>
    </w:pict>
  </w:numPicBullet>
  <w:numPicBullet w:numPicBulletId="2">
    <w:pict>
      <v:shape id="_x0000_i1136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81F80"/>
    <w:multiLevelType w:val="hybridMultilevel"/>
    <w:tmpl w:val="046AA0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055956"/>
    <w:multiLevelType w:val="hybridMultilevel"/>
    <w:tmpl w:val="A0927C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6B6DB1"/>
    <w:multiLevelType w:val="hybridMultilevel"/>
    <w:tmpl w:val="CD387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34BB1"/>
    <w:multiLevelType w:val="hybridMultilevel"/>
    <w:tmpl w:val="0D3032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602F9"/>
    <w:multiLevelType w:val="hybridMultilevel"/>
    <w:tmpl w:val="8646C5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3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17"/>
  </w:num>
  <w:num w:numId="16">
    <w:abstractNumId w:val="9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939"/>
    <w:rsid w:val="000119AD"/>
    <w:rsid w:val="00015460"/>
    <w:rsid w:val="00015939"/>
    <w:rsid w:val="00017A0D"/>
    <w:rsid w:val="000A2A1F"/>
    <w:rsid w:val="00111ECD"/>
    <w:rsid w:val="001429DF"/>
    <w:rsid w:val="001D00EB"/>
    <w:rsid w:val="0025700F"/>
    <w:rsid w:val="002806E6"/>
    <w:rsid w:val="00281600"/>
    <w:rsid w:val="002B0B9F"/>
    <w:rsid w:val="002B5097"/>
    <w:rsid w:val="00327593"/>
    <w:rsid w:val="003D067D"/>
    <w:rsid w:val="00456200"/>
    <w:rsid w:val="00510DD1"/>
    <w:rsid w:val="005257B7"/>
    <w:rsid w:val="00551BA3"/>
    <w:rsid w:val="00557E88"/>
    <w:rsid w:val="0057693F"/>
    <w:rsid w:val="005A0B6A"/>
    <w:rsid w:val="005C7FF1"/>
    <w:rsid w:val="00692FA2"/>
    <w:rsid w:val="006F4871"/>
    <w:rsid w:val="007462DA"/>
    <w:rsid w:val="0079673F"/>
    <w:rsid w:val="007B6745"/>
    <w:rsid w:val="007C13B7"/>
    <w:rsid w:val="00827945"/>
    <w:rsid w:val="0085341A"/>
    <w:rsid w:val="00855B8C"/>
    <w:rsid w:val="008C1003"/>
    <w:rsid w:val="00903050"/>
    <w:rsid w:val="009A0B88"/>
    <w:rsid w:val="009B16BB"/>
    <w:rsid w:val="009C7187"/>
    <w:rsid w:val="009E69C2"/>
    <w:rsid w:val="009F1624"/>
    <w:rsid w:val="00A525D9"/>
    <w:rsid w:val="00A52C89"/>
    <w:rsid w:val="00AC38E9"/>
    <w:rsid w:val="00B11CBC"/>
    <w:rsid w:val="00B72D16"/>
    <w:rsid w:val="00CB36E2"/>
    <w:rsid w:val="00D278AF"/>
    <w:rsid w:val="00D31FBD"/>
    <w:rsid w:val="00DD20C1"/>
    <w:rsid w:val="00DD304F"/>
    <w:rsid w:val="00E12AFF"/>
    <w:rsid w:val="00E15D3A"/>
    <w:rsid w:val="00E2395C"/>
    <w:rsid w:val="00F64B10"/>
    <w:rsid w:val="00FD4A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634A31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5341A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basedOn w:val="Absatz-Standardschriftart"/>
    <w:rsid w:val="0057693F"/>
    <w:rPr>
      <w:sz w:val="18"/>
      <w:szCs w:val="18"/>
    </w:rPr>
  </w:style>
  <w:style w:type="paragraph" w:styleId="Kommentartext">
    <w:name w:val="annotation text"/>
    <w:basedOn w:val="Standard"/>
    <w:link w:val="KommentartextZchn"/>
    <w:rsid w:val="0057693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rsid w:val="0057693F"/>
    <w:rPr>
      <w:rFonts w:ascii="Arial" w:hAnsi="Arial"/>
      <w:sz w:val="24"/>
      <w:szCs w:val="24"/>
    </w:rPr>
  </w:style>
  <w:style w:type="table" w:styleId="Tabellenraster">
    <w:name w:val="Table Grid"/>
    <w:basedOn w:val="NormaleTabelle"/>
    <w:rsid w:val="00281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rsid w:val="00A52C8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A52C89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ugend-forscht.de/teilnahme/ablauf/schriftliche-arbe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2222</Characters>
  <Application>Microsoft Office Word</Application>
  <DocSecurity>0</DocSecurity>
  <Lines>18</Lines>
  <Paragraphs>5</Paragraphs>
  <ScaleCrop>false</ScaleCrop>
  <Company>Stiftung Jugend forscht e. V.</Company>
  <LinksUpToDate>false</LinksUpToDate>
  <CharactersWithSpaces>2569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8</cp:revision>
  <cp:lastPrinted>2018-08-06T10:04:00Z</cp:lastPrinted>
  <dcterms:created xsi:type="dcterms:W3CDTF">2018-08-06T06:12:00Z</dcterms:created>
  <dcterms:modified xsi:type="dcterms:W3CDTF">2018-08-23T09:22:00Z</dcterms:modified>
</cp:coreProperties>
</file>